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E3CB4" w14:textId="77777777" w:rsidR="00306096" w:rsidRPr="0022425C" w:rsidRDefault="00ED24F3" w:rsidP="00ED24F3">
      <w:pPr>
        <w:spacing w:before="55"/>
        <w:ind w:left="171"/>
        <w:rPr>
          <w:rFonts w:eastAsia="Calibri"/>
          <w:b/>
          <w:sz w:val="28"/>
          <w:szCs w:val="28"/>
        </w:rPr>
      </w:pPr>
      <w:r w:rsidRPr="00ED24F3">
        <w:rPr>
          <w:rFonts w:eastAsia="Calibri"/>
          <w:b/>
          <w:sz w:val="28"/>
          <w:szCs w:val="28"/>
        </w:rPr>
        <w:t>EXP NO</w:t>
      </w:r>
      <w:proofErr w:type="gramStart"/>
      <w:r w:rsidRPr="00ED24F3">
        <w:rPr>
          <w:rFonts w:eastAsia="Calibri"/>
          <w:b/>
          <w:sz w:val="28"/>
          <w:szCs w:val="28"/>
        </w:rPr>
        <w:t>:5B</w:t>
      </w:r>
      <w:proofErr w:type="gramEnd"/>
      <w:r w:rsidRPr="00ED24F3">
        <w:rPr>
          <w:rFonts w:eastAsia="Calibri"/>
          <w:b/>
          <w:sz w:val="28"/>
          <w:szCs w:val="28"/>
        </w:rPr>
        <w:t xml:space="preserve">                 </w:t>
      </w:r>
      <w:r w:rsidR="00CA03B9" w:rsidRPr="0022425C">
        <w:rPr>
          <w:rFonts w:eastAsia="Calibri"/>
          <w:b/>
          <w:sz w:val="28"/>
          <w:szCs w:val="28"/>
          <w:u w:val="single"/>
        </w:rPr>
        <w:t>TOPOLOGICAL CONNECTIONS</w:t>
      </w:r>
      <w:r w:rsidRPr="0022425C">
        <w:rPr>
          <w:rFonts w:eastAsia="Calibri"/>
          <w:b/>
          <w:sz w:val="28"/>
          <w:szCs w:val="28"/>
          <w:u w:val="single"/>
        </w:rPr>
        <w:t xml:space="preserve">  CISCO PACKET</w:t>
      </w:r>
      <w:r w:rsidRPr="0022425C">
        <w:rPr>
          <w:rFonts w:eastAsia="Calibri"/>
          <w:b/>
          <w:sz w:val="28"/>
          <w:szCs w:val="28"/>
        </w:rPr>
        <w:t xml:space="preserve"> </w:t>
      </w:r>
      <w:r w:rsidR="00CA03B9" w:rsidRPr="0022425C">
        <w:rPr>
          <w:rFonts w:eastAsia="Calibri"/>
          <w:b/>
          <w:sz w:val="28"/>
          <w:szCs w:val="28"/>
        </w:rPr>
        <w:t xml:space="preserve"> </w:t>
      </w:r>
    </w:p>
    <w:p w14:paraId="46C00CD3" w14:textId="77777777" w:rsidR="0022425C" w:rsidRDefault="00CA03B9" w:rsidP="0022425C">
      <w:pPr>
        <w:spacing w:before="55"/>
        <w:ind w:left="171"/>
        <w:rPr>
          <w:rFonts w:eastAsia="Calibri"/>
          <w:b/>
          <w:sz w:val="28"/>
          <w:szCs w:val="28"/>
          <w:u w:val="single"/>
        </w:rPr>
      </w:pPr>
      <w:r w:rsidRPr="0022425C">
        <w:rPr>
          <w:rFonts w:eastAsia="Calibri"/>
          <w:b/>
          <w:sz w:val="28"/>
          <w:szCs w:val="28"/>
        </w:rPr>
        <w:t xml:space="preserve">                                      </w:t>
      </w:r>
      <w:r w:rsidRPr="0022425C">
        <w:rPr>
          <w:rFonts w:eastAsia="Calibri"/>
          <w:b/>
          <w:sz w:val="28"/>
          <w:szCs w:val="28"/>
          <w:u w:val="single"/>
        </w:rPr>
        <w:t>TRACER</w:t>
      </w:r>
    </w:p>
    <w:p w14:paraId="13FDE5ED" w14:textId="410A648B" w:rsidR="00306096" w:rsidRPr="0022425C" w:rsidRDefault="00ED24F3" w:rsidP="0022425C">
      <w:pPr>
        <w:spacing w:before="55"/>
        <w:ind w:left="171"/>
        <w:rPr>
          <w:rFonts w:eastAsia="Calibri"/>
          <w:b/>
          <w:sz w:val="28"/>
          <w:szCs w:val="28"/>
          <w:u w:val="single"/>
        </w:rPr>
      </w:pPr>
      <w:r w:rsidRPr="00ED24F3">
        <w:rPr>
          <w:rFonts w:eastAsia="Calibri"/>
          <w:b/>
          <w:sz w:val="28"/>
          <w:szCs w:val="28"/>
        </w:rPr>
        <w:t>DATE: 16</w:t>
      </w:r>
      <w:r w:rsidR="00494F9D" w:rsidRPr="00ED24F3">
        <w:rPr>
          <w:rFonts w:eastAsia="Calibri"/>
          <w:b/>
          <w:sz w:val="28"/>
          <w:szCs w:val="28"/>
        </w:rPr>
        <w:t>.8.24</w:t>
      </w:r>
    </w:p>
    <w:p w14:paraId="0E6A66C7" w14:textId="77777777" w:rsidR="00306096" w:rsidRDefault="00306096">
      <w:pPr>
        <w:spacing w:before="9" w:line="180" w:lineRule="exact"/>
        <w:rPr>
          <w:sz w:val="19"/>
          <w:szCs w:val="19"/>
        </w:rPr>
      </w:pPr>
    </w:p>
    <w:p w14:paraId="22F5A42E" w14:textId="77777777" w:rsidR="00306096" w:rsidRDefault="00306096">
      <w:pPr>
        <w:spacing w:line="200" w:lineRule="exact"/>
      </w:pPr>
    </w:p>
    <w:p w14:paraId="44A841EA" w14:textId="77777777" w:rsidR="00306096" w:rsidRDefault="00306096">
      <w:pPr>
        <w:spacing w:line="200" w:lineRule="exact"/>
      </w:pPr>
    </w:p>
    <w:p w14:paraId="05F5999C" w14:textId="77777777" w:rsidR="00306096" w:rsidRDefault="00306096">
      <w:pPr>
        <w:spacing w:line="200" w:lineRule="exact"/>
      </w:pPr>
    </w:p>
    <w:p w14:paraId="3A12A2DB" w14:textId="77777777" w:rsidR="00306096" w:rsidRDefault="00306096">
      <w:pPr>
        <w:spacing w:line="200" w:lineRule="exact"/>
      </w:pPr>
    </w:p>
    <w:p w14:paraId="29F7E863" w14:textId="7C5E53AA" w:rsidR="00306096" w:rsidRPr="0022425C" w:rsidRDefault="00494F9D" w:rsidP="0022425C">
      <w:pPr>
        <w:ind w:left="106"/>
        <w:rPr>
          <w:rFonts w:eastAsia="Calibri"/>
          <w:b/>
          <w:sz w:val="28"/>
          <w:szCs w:val="28"/>
        </w:rPr>
      </w:pPr>
      <w:r w:rsidRPr="0022425C">
        <w:rPr>
          <w:rFonts w:eastAsia="Calibri"/>
          <w:b/>
          <w:sz w:val="28"/>
          <w:szCs w:val="28"/>
          <w:u w:val="single"/>
        </w:rPr>
        <w:t>AIM</w:t>
      </w:r>
      <w:r w:rsidRPr="00ED24F3">
        <w:rPr>
          <w:rFonts w:eastAsia="Calibri"/>
          <w:b/>
          <w:sz w:val="28"/>
          <w:szCs w:val="28"/>
        </w:rPr>
        <w:t xml:space="preserve">: </w:t>
      </w:r>
      <w:r w:rsidRPr="00ED24F3">
        <w:rPr>
          <w:sz w:val="28"/>
          <w:szCs w:val="28"/>
        </w:rPr>
        <w:t xml:space="preserve">To Design a simple topology using </w:t>
      </w:r>
      <w:proofErr w:type="spellStart"/>
      <w:r w:rsidRPr="00ED24F3">
        <w:rPr>
          <w:sz w:val="28"/>
          <w:szCs w:val="28"/>
        </w:rPr>
        <w:t>CiscoPacket</w:t>
      </w:r>
      <w:proofErr w:type="spellEnd"/>
      <w:r w:rsidRPr="00ED24F3">
        <w:rPr>
          <w:sz w:val="28"/>
          <w:szCs w:val="28"/>
        </w:rPr>
        <w:t xml:space="preserve"> Tracer</w:t>
      </w:r>
    </w:p>
    <w:p w14:paraId="269AE5AC" w14:textId="77777777" w:rsidR="003D571C" w:rsidRDefault="003D571C">
      <w:pPr>
        <w:ind w:left="106"/>
        <w:rPr>
          <w:sz w:val="28"/>
          <w:szCs w:val="28"/>
        </w:rPr>
      </w:pPr>
    </w:p>
    <w:p w14:paraId="62A656CB" w14:textId="77777777" w:rsidR="0022425C" w:rsidRDefault="0022425C" w:rsidP="0022425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173318D" w14:textId="2ECBFC99" w:rsidR="003D571C" w:rsidRPr="003D571C" w:rsidRDefault="003D571C" w:rsidP="0022425C">
      <w:pPr>
        <w:rPr>
          <w:rFonts w:eastAsia="Calibri"/>
          <w:b/>
          <w:sz w:val="24"/>
          <w:szCs w:val="24"/>
          <w:u w:val="single"/>
        </w:rPr>
      </w:pPr>
      <w:r>
        <w:rPr>
          <w:rFonts w:eastAsia="Calibri"/>
          <w:b/>
          <w:sz w:val="24"/>
          <w:szCs w:val="24"/>
          <w:u w:val="single"/>
        </w:rPr>
        <w:t>1)</w:t>
      </w:r>
      <w:r w:rsidRPr="003D571C">
        <w:rPr>
          <w:rFonts w:eastAsia="Calibri"/>
          <w:b/>
          <w:sz w:val="24"/>
          <w:szCs w:val="24"/>
          <w:u w:val="single"/>
        </w:rPr>
        <w:t xml:space="preserve"> PEER TO PEER CONNECTION:</w:t>
      </w:r>
    </w:p>
    <w:p w14:paraId="6B40E894" w14:textId="77777777" w:rsidR="003D571C" w:rsidRPr="00B81758" w:rsidRDefault="003D571C" w:rsidP="003D571C">
      <w:pPr>
        <w:pStyle w:val="Heading3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  </w:t>
      </w:r>
      <w:r w:rsidRPr="00B81758">
        <w:rPr>
          <w:rFonts w:ascii="Times New Roman" w:hAnsi="Times New Roman" w:cs="Times New Roman"/>
          <w:sz w:val="24"/>
          <w:szCs w:val="24"/>
        </w:rPr>
        <w:t xml:space="preserve">1. </w:t>
      </w:r>
      <w:r w:rsidRPr="00B81758">
        <w:rPr>
          <w:rStyle w:val="Strong"/>
          <w:rFonts w:ascii="Times New Roman" w:hAnsi="Times New Roman" w:cs="Times New Roman"/>
          <w:b/>
          <w:bCs/>
          <w:sz w:val="24"/>
          <w:szCs w:val="24"/>
        </w:rPr>
        <w:t>Open Cisco Packet Tracer</w:t>
      </w:r>
    </w:p>
    <w:p w14:paraId="3427676F" w14:textId="77777777" w:rsidR="003D571C" w:rsidRPr="00B81758" w:rsidRDefault="003D571C" w:rsidP="003D571C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>Launch Cisco Packet Tracer on your computer.</w:t>
      </w:r>
    </w:p>
    <w:p w14:paraId="66B7D5ED" w14:textId="77777777" w:rsidR="003D571C" w:rsidRPr="00B81758" w:rsidRDefault="003D571C" w:rsidP="003D571C">
      <w:pPr>
        <w:pStyle w:val="Heading3"/>
        <w:ind w:left="0" w:firstLine="0"/>
        <w:rPr>
          <w:rFonts w:ascii="Times New Roman" w:hAnsi="Times New Roman" w:cs="Times New Roman"/>
          <w:sz w:val="24"/>
          <w:szCs w:val="24"/>
        </w:rPr>
      </w:pPr>
      <w:r w:rsidRPr="00B81758">
        <w:rPr>
          <w:rFonts w:ascii="Times New Roman" w:hAnsi="Times New Roman" w:cs="Times New Roman"/>
          <w:sz w:val="24"/>
          <w:szCs w:val="24"/>
        </w:rPr>
        <w:t xml:space="preserve">2. </w:t>
      </w:r>
      <w:r w:rsidRPr="00B81758">
        <w:rPr>
          <w:rStyle w:val="Strong"/>
          <w:rFonts w:ascii="Times New Roman" w:hAnsi="Times New Roman" w:cs="Times New Roman"/>
          <w:b/>
          <w:bCs/>
          <w:sz w:val="24"/>
          <w:szCs w:val="24"/>
        </w:rPr>
        <w:t>Add Devices</w:t>
      </w:r>
    </w:p>
    <w:p w14:paraId="3596E5AD" w14:textId="77777777" w:rsidR="003D571C" w:rsidRPr="00B81758" w:rsidRDefault="003D571C" w:rsidP="003D571C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>Drag and drop the devices you want to connect (e.g., PCs, servers) from the device list to the workspace. For a peer-to-peer connection, typically, you'll use two PCs.</w:t>
      </w:r>
    </w:p>
    <w:p w14:paraId="78F5EBFF" w14:textId="77777777" w:rsidR="003D571C" w:rsidRPr="00B81758" w:rsidRDefault="003D571C" w:rsidP="003D571C">
      <w:pPr>
        <w:pStyle w:val="Heading3"/>
        <w:ind w:left="0" w:firstLine="0"/>
        <w:rPr>
          <w:rFonts w:ascii="Times New Roman" w:hAnsi="Times New Roman" w:cs="Times New Roman"/>
          <w:sz w:val="24"/>
          <w:szCs w:val="24"/>
        </w:rPr>
      </w:pPr>
      <w:r w:rsidRPr="00B81758">
        <w:rPr>
          <w:rFonts w:ascii="Times New Roman" w:hAnsi="Times New Roman" w:cs="Times New Roman"/>
          <w:sz w:val="24"/>
          <w:szCs w:val="24"/>
        </w:rPr>
        <w:t xml:space="preserve">3. </w:t>
      </w:r>
      <w:r w:rsidRPr="00B81758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Connect Devices</w:t>
      </w:r>
    </w:p>
    <w:p w14:paraId="0D6B80CA" w14:textId="77777777" w:rsidR="003D571C" w:rsidRPr="00B81758" w:rsidRDefault="003D571C" w:rsidP="003D571C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Use a </w:t>
      </w:r>
      <w:r w:rsidRPr="00B81758">
        <w:rPr>
          <w:rStyle w:val="Strong"/>
          <w:rFonts w:eastAsiaTheme="majorEastAsia"/>
          <w:sz w:val="24"/>
          <w:szCs w:val="24"/>
        </w:rPr>
        <w:t>Copper Straight-Through cable</w:t>
      </w:r>
      <w:r w:rsidRPr="00B81758">
        <w:rPr>
          <w:sz w:val="24"/>
          <w:szCs w:val="24"/>
        </w:rPr>
        <w:t xml:space="preserve"> for the connection if connecting similar devices (like two PCs).</w:t>
      </w:r>
    </w:p>
    <w:p w14:paraId="70386F44" w14:textId="77777777" w:rsidR="003D571C" w:rsidRPr="00B81758" w:rsidRDefault="003D571C" w:rsidP="003D571C">
      <w:pPr>
        <w:numPr>
          <w:ilvl w:val="1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Click on the </w:t>
      </w:r>
      <w:r w:rsidRPr="00B81758">
        <w:rPr>
          <w:rStyle w:val="Strong"/>
          <w:rFonts w:eastAsiaTheme="majorEastAsia"/>
          <w:sz w:val="24"/>
          <w:szCs w:val="24"/>
        </w:rPr>
        <w:t>Connections</w:t>
      </w:r>
      <w:r w:rsidRPr="00B81758">
        <w:rPr>
          <w:sz w:val="24"/>
          <w:szCs w:val="24"/>
        </w:rPr>
        <w:t xml:space="preserve"> icon (lightning bolt) from the bottom left of the Packet Tracer window.</w:t>
      </w:r>
    </w:p>
    <w:p w14:paraId="40117226" w14:textId="77777777" w:rsidR="003D571C" w:rsidRPr="00B81758" w:rsidRDefault="003D571C" w:rsidP="003D571C">
      <w:pPr>
        <w:numPr>
          <w:ilvl w:val="1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Choose </w:t>
      </w:r>
      <w:r w:rsidRPr="00B81758">
        <w:rPr>
          <w:rStyle w:val="Strong"/>
          <w:rFonts w:eastAsiaTheme="majorEastAsia"/>
          <w:sz w:val="24"/>
          <w:szCs w:val="24"/>
        </w:rPr>
        <w:t>Copper Straight-Through</w:t>
      </w:r>
      <w:r w:rsidRPr="00B81758">
        <w:rPr>
          <w:sz w:val="24"/>
          <w:szCs w:val="24"/>
        </w:rPr>
        <w:t>.</w:t>
      </w:r>
    </w:p>
    <w:p w14:paraId="7854EBC0" w14:textId="77777777" w:rsidR="003D571C" w:rsidRPr="00B81758" w:rsidRDefault="003D571C" w:rsidP="003D571C">
      <w:pPr>
        <w:numPr>
          <w:ilvl w:val="1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>Click on one PC and then click on the other PC to connect them.</w:t>
      </w:r>
    </w:p>
    <w:p w14:paraId="6CE51DAF" w14:textId="77777777" w:rsidR="003D571C" w:rsidRPr="00B81758" w:rsidRDefault="003D571C" w:rsidP="003D571C">
      <w:pPr>
        <w:pStyle w:val="Heading3"/>
        <w:ind w:left="0" w:firstLine="0"/>
        <w:rPr>
          <w:rFonts w:ascii="Times New Roman" w:hAnsi="Times New Roman" w:cs="Times New Roman"/>
          <w:sz w:val="24"/>
          <w:szCs w:val="24"/>
        </w:rPr>
      </w:pPr>
      <w:r w:rsidRPr="00B81758">
        <w:rPr>
          <w:rFonts w:ascii="Times New Roman" w:hAnsi="Times New Roman" w:cs="Times New Roman"/>
          <w:sz w:val="24"/>
          <w:szCs w:val="24"/>
        </w:rPr>
        <w:t xml:space="preserve">4. </w:t>
      </w:r>
      <w:r w:rsidRPr="00B81758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Configure IP Addresses</w:t>
      </w:r>
    </w:p>
    <w:p w14:paraId="2CB0A302" w14:textId="77777777" w:rsidR="003D571C" w:rsidRPr="00B81758" w:rsidRDefault="003D571C" w:rsidP="003D571C">
      <w:pPr>
        <w:pStyle w:val="NormalWeb"/>
        <w:numPr>
          <w:ilvl w:val="0"/>
          <w:numId w:val="5"/>
        </w:numPr>
      </w:pPr>
      <w:r w:rsidRPr="00B81758">
        <w:t>You need to assign IP addresses to both PCs so they can communicate directly.</w:t>
      </w:r>
    </w:p>
    <w:p w14:paraId="0F6A54E1" w14:textId="77777777" w:rsidR="003D571C" w:rsidRPr="00B81758" w:rsidRDefault="003D571C" w:rsidP="003D571C">
      <w:pPr>
        <w:pStyle w:val="NormalWeb"/>
        <w:ind w:left="720"/>
      </w:pPr>
      <w:r w:rsidRPr="00B81758">
        <w:rPr>
          <w:rStyle w:val="Strong"/>
          <w:rFonts w:eastAsiaTheme="majorEastAsia"/>
        </w:rPr>
        <w:t>For PC1:</w:t>
      </w:r>
    </w:p>
    <w:p w14:paraId="7D46E459" w14:textId="77777777"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Click on </w:t>
      </w:r>
      <w:r w:rsidRPr="00B81758">
        <w:rPr>
          <w:rStyle w:val="Strong"/>
          <w:rFonts w:eastAsiaTheme="majorEastAsia"/>
          <w:sz w:val="24"/>
          <w:szCs w:val="24"/>
        </w:rPr>
        <w:t>PC1</w:t>
      </w:r>
      <w:r w:rsidRPr="00B81758">
        <w:rPr>
          <w:sz w:val="24"/>
          <w:szCs w:val="24"/>
        </w:rPr>
        <w:t xml:space="preserve"> in the workspace.</w:t>
      </w:r>
    </w:p>
    <w:p w14:paraId="23B31568" w14:textId="77777777"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Go to the </w:t>
      </w:r>
      <w:r w:rsidRPr="00B81758">
        <w:rPr>
          <w:rStyle w:val="Strong"/>
          <w:rFonts w:eastAsiaTheme="majorEastAsia"/>
          <w:sz w:val="24"/>
          <w:szCs w:val="24"/>
        </w:rPr>
        <w:t>Desktop</w:t>
      </w:r>
      <w:r w:rsidRPr="00B81758">
        <w:rPr>
          <w:sz w:val="24"/>
          <w:szCs w:val="24"/>
        </w:rPr>
        <w:t xml:space="preserve"> tab.</w:t>
      </w:r>
    </w:p>
    <w:p w14:paraId="2848FFFD" w14:textId="77777777"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Click on </w:t>
      </w:r>
      <w:r w:rsidRPr="00B81758">
        <w:rPr>
          <w:rStyle w:val="Strong"/>
          <w:rFonts w:eastAsiaTheme="majorEastAsia"/>
          <w:sz w:val="24"/>
          <w:szCs w:val="24"/>
        </w:rPr>
        <w:t>IP Configuration</w:t>
      </w:r>
      <w:r w:rsidRPr="00B81758">
        <w:rPr>
          <w:sz w:val="24"/>
          <w:szCs w:val="24"/>
        </w:rPr>
        <w:t>.</w:t>
      </w:r>
    </w:p>
    <w:p w14:paraId="13915226" w14:textId="77777777"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Set the </w:t>
      </w:r>
      <w:r w:rsidRPr="00B81758">
        <w:rPr>
          <w:rStyle w:val="Strong"/>
          <w:rFonts w:eastAsiaTheme="majorEastAsia"/>
          <w:sz w:val="24"/>
          <w:szCs w:val="24"/>
        </w:rPr>
        <w:t>IP Address</w:t>
      </w:r>
      <w:r w:rsidRPr="00B81758">
        <w:rPr>
          <w:sz w:val="24"/>
          <w:szCs w:val="24"/>
        </w:rPr>
        <w:t xml:space="preserve"> (e.g., </w:t>
      </w:r>
      <w:r w:rsidRPr="00B81758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192.168.1.1</w:t>
      </w:r>
      <w:r w:rsidRPr="00B81758">
        <w:rPr>
          <w:sz w:val="24"/>
          <w:szCs w:val="24"/>
        </w:rPr>
        <w:t>).</w:t>
      </w:r>
    </w:p>
    <w:p w14:paraId="490928FC" w14:textId="77777777"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Set the </w:t>
      </w:r>
      <w:r w:rsidRPr="00B81758">
        <w:rPr>
          <w:rStyle w:val="Strong"/>
          <w:rFonts w:eastAsiaTheme="majorEastAsia"/>
          <w:sz w:val="24"/>
          <w:szCs w:val="24"/>
        </w:rPr>
        <w:t>Subnet Mask</w:t>
      </w:r>
      <w:r w:rsidRPr="00B81758">
        <w:rPr>
          <w:sz w:val="24"/>
          <w:szCs w:val="24"/>
        </w:rPr>
        <w:t xml:space="preserve"> (e.g., </w:t>
      </w:r>
      <w:r w:rsidRPr="00B81758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  <w:r w:rsidRPr="00B81758">
        <w:rPr>
          <w:sz w:val="24"/>
          <w:szCs w:val="24"/>
        </w:rPr>
        <w:t>).</w:t>
      </w:r>
    </w:p>
    <w:p w14:paraId="7F7639B0" w14:textId="77777777" w:rsidR="003D571C" w:rsidRPr="00B81758" w:rsidRDefault="003D571C" w:rsidP="003D571C">
      <w:pPr>
        <w:pStyle w:val="NormalWeb"/>
        <w:ind w:left="720"/>
      </w:pPr>
      <w:r w:rsidRPr="00B81758">
        <w:rPr>
          <w:rStyle w:val="Strong"/>
          <w:rFonts w:eastAsiaTheme="majorEastAsia"/>
        </w:rPr>
        <w:t>For PC2:</w:t>
      </w:r>
    </w:p>
    <w:p w14:paraId="75901596" w14:textId="77777777" w:rsidR="003D571C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Click on </w:t>
      </w:r>
      <w:r w:rsidRPr="00B81758">
        <w:rPr>
          <w:rStyle w:val="Strong"/>
          <w:rFonts w:eastAsiaTheme="majorEastAsia"/>
          <w:sz w:val="24"/>
          <w:szCs w:val="24"/>
        </w:rPr>
        <w:t>PC2</w:t>
      </w:r>
      <w:r w:rsidRPr="00B81758">
        <w:rPr>
          <w:sz w:val="24"/>
          <w:szCs w:val="24"/>
        </w:rPr>
        <w:t xml:space="preserve"> in the workspace.</w:t>
      </w:r>
    </w:p>
    <w:p w14:paraId="6335DD99" w14:textId="77777777" w:rsidR="0022425C" w:rsidRPr="0022425C" w:rsidRDefault="0022425C" w:rsidP="0022425C">
      <w:pPr>
        <w:rPr>
          <w:sz w:val="24"/>
          <w:szCs w:val="24"/>
        </w:rPr>
      </w:pPr>
    </w:p>
    <w:p w14:paraId="3399170D" w14:textId="77777777"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lastRenderedPageBreak/>
        <w:t xml:space="preserve">Go to the </w:t>
      </w:r>
      <w:r w:rsidRPr="00B81758">
        <w:rPr>
          <w:rStyle w:val="Strong"/>
          <w:rFonts w:eastAsiaTheme="majorEastAsia"/>
          <w:sz w:val="24"/>
          <w:szCs w:val="24"/>
        </w:rPr>
        <w:t>Desktop</w:t>
      </w:r>
      <w:r w:rsidRPr="00B81758">
        <w:rPr>
          <w:sz w:val="24"/>
          <w:szCs w:val="24"/>
        </w:rPr>
        <w:t xml:space="preserve"> tab.</w:t>
      </w:r>
    </w:p>
    <w:p w14:paraId="1316156F" w14:textId="77777777"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Click on </w:t>
      </w:r>
      <w:r w:rsidRPr="00B81758">
        <w:rPr>
          <w:rStyle w:val="Strong"/>
          <w:rFonts w:eastAsiaTheme="majorEastAsia"/>
          <w:sz w:val="24"/>
          <w:szCs w:val="24"/>
        </w:rPr>
        <w:t>IP Configuration</w:t>
      </w:r>
      <w:r w:rsidRPr="00B81758">
        <w:rPr>
          <w:sz w:val="24"/>
          <w:szCs w:val="24"/>
        </w:rPr>
        <w:t>.</w:t>
      </w:r>
    </w:p>
    <w:p w14:paraId="5140F048" w14:textId="77777777"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Set the </w:t>
      </w:r>
      <w:r w:rsidRPr="00B81758">
        <w:rPr>
          <w:rStyle w:val="Strong"/>
          <w:rFonts w:eastAsiaTheme="majorEastAsia"/>
          <w:sz w:val="24"/>
          <w:szCs w:val="24"/>
        </w:rPr>
        <w:t>IP Address</w:t>
      </w:r>
      <w:r w:rsidRPr="00B81758">
        <w:rPr>
          <w:sz w:val="24"/>
          <w:szCs w:val="24"/>
        </w:rPr>
        <w:t xml:space="preserve"> (e.g., </w:t>
      </w:r>
      <w:r w:rsidRPr="00B81758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192.168.1.2</w:t>
      </w:r>
      <w:r w:rsidRPr="00B81758">
        <w:rPr>
          <w:sz w:val="24"/>
          <w:szCs w:val="24"/>
        </w:rPr>
        <w:t>).</w:t>
      </w:r>
    </w:p>
    <w:p w14:paraId="434ED365" w14:textId="77777777"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Set the </w:t>
      </w:r>
      <w:r w:rsidRPr="00B81758">
        <w:rPr>
          <w:rStyle w:val="Strong"/>
          <w:rFonts w:eastAsiaTheme="majorEastAsia"/>
          <w:sz w:val="24"/>
          <w:szCs w:val="24"/>
        </w:rPr>
        <w:t>Subnet Mask</w:t>
      </w:r>
      <w:r w:rsidRPr="00B81758">
        <w:rPr>
          <w:sz w:val="24"/>
          <w:szCs w:val="24"/>
        </w:rPr>
        <w:t xml:space="preserve"> (e.g., </w:t>
      </w:r>
      <w:r w:rsidRPr="00B81758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  <w:r w:rsidRPr="00B81758">
        <w:rPr>
          <w:sz w:val="24"/>
          <w:szCs w:val="24"/>
        </w:rPr>
        <w:t>).</w:t>
      </w:r>
    </w:p>
    <w:p w14:paraId="4210B058" w14:textId="77777777" w:rsidR="003D571C" w:rsidRPr="00B81758" w:rsidRDefault="003D571C" w:rsidP="003D571C">
      <w:pPr>
        <w:pStyle w:val="Heading3"/>
        <w:ind w:left="0" w:firstLine="0"/>
        <w:rPr>
          <w:rFonts w:ascii="Times New Roman" w:hAnsi="Times New Roman" w:cs="Times New Roman"/>
          <w:sz w:val="24"/>
          <w:szCs w:val="24"/>
        </w:rPr>
      </w:pPr>
      <w:r w:rsidRPr="00B81758">
        <w:rPr>
          <w:rFonts w:ascii="Times New Roman" w:hAnsi="Times New Roman" w:cs="Times New Roman"/>
          <w:sz w:val="24"/>
          <w:szCs w:val="24"/>
        </w:rPr>
        <w:t xml:space="preserve">5. </w:t>
      </w:r>
      <w:r w:rsidRPr="00B81758">
        <w:rPr>
          <w:rStyle w:val="Strong"/>
          <w:rFonts w:ascii="Times New Roman" w:hAnsi="Times New Roman" w:cs="Times New Roman"/>
          <w:b/>
          <w:bCs/>
          <w:sz w:val="24"/>
          <w:szCs w:val="24"/>
        </w:rPr>
        <w:t>Verify the Connection</w:t>
      </w:r>
    </w:p>
    <w:p w14:paraId="1549F3F7" w14:textId="77777777" w:rsidR="003D571C" w:rsidRPr="00B81758" w:rsidRDefault="003D571C" w:rsidP="003D571C">
      <w:pPr>
        <w:pStyle w:val="NormalWeb"/>
        <w:numPr>
          <w:ilvl w:val="0"/>
          <w:numId w:val="6"/>
        </w:numPr>
      </w:pPr>
      <w:r w:rsidRPr="00B81758">
        <w:t xml:space="preserve">Use the </w:t>
      </w:r>
      <w:r w:rsidRPr="00B81758">
        <w:rPr>
          <w:rStyle w:val="Strong"/>
          <w:rFonts w:eastAsiaTheme="majorEastAsia"/>
        </w:rPr>
        <w:t>Command Prompt</w:t>
      </w:r>
      <w:r w:rsidRPr="00B81758">
        <w:t xml:space="preserve"> on each PC to check connectivity.</w:t>
      </w:r>
    </w:p>
    <w:p w14:paraId="512115F5" w14:textId="77777777" w:rsidR="003D571C" w:rsidRPr="00B81758" w:rsidRDefault="003D571C" w:rsidP="003D571C">
      <w:pPr>
        <w:numPr>
          <w:ilvl w:val="1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On </w:t>
      </w:r>
      <w:r w:rsidRPr="00B81758">
        <w:rPr>
          <w:rStyle w:val="Strong"/>
          <w:rFonts w:eastAsiaTheme="majorEastAsia"/>
          <w:sz w:val="24"/>
          <w:szCs w:val="24"/>
        </w:rPr>
        <w:t>PC1</w:t>
      </w:r>
      <w:r w:rsidRPr="00B81758">
        <w:rPr>
          <w:sz w:val="24"/>
          <w:szCs w:val="24"/>
        </w:rPr>
        <w:t xml:space="preserve">, open </w:t>
      </w:r>
      <w:r w:rsidRPr="00B81758">
        <w:rPr>
          <w:rStyle w:val="Strong"/>
          <w:rFonts w:eastAsiaTheme="majorEastAsia"/>
          <w:sz w:val="24"/>
          <w:szCs w:val="24"/>
        </w:rPr>
        <w:t>Command Prompt</w:t>
      </w:r>
      <w:r w:rsidRPr="00B81758">
        <w:rPr>
          <w:sz w:val="24"/>
          <w:szCs w:val="24"/>
        </w:rPr>
        <w:t xml:space="preserve"> from the </w:t>
      </w:r>
      <w:r w:rsidRPr="00B81758">
        <w:rPr>
          <w:rStyle w:val="Strong"/>
          <w:rFonts w:eastAsiaTheme="majorEastAsia"/>
          <w:sz w:val="24"/>
          <w:szCs w:val="24"/>
        </w:rPr>
        <w:t>Desktop</w:t>
      </w:r>
      <w:r w:rsidRPr="00B81758">
        <w:rPr>
          <w:sz w:val="24"/>
          <w:szCs w:val="24"/>
        </w:rPr>
        <w:t xml:space="preserve"> tab.</w:t>
      </w:r>
    </w:p>
    <w:p w14:paraId="7D543FED" w14:textId="77777777" w:rsidR="003D571C" w:rsidRPr="00B81758" w:rsidRDefault="003D571C" w:rsidP="003D571C">
      <w:pPr>
        <w:numPr>
          <w:ilvl w:val="1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Type </w:t>
      </w:r>
      <w:r w:rsidRPr="00B81758">
        <w:rPr>
          <w:rStyle w:val="HTMLCode"/>
          <w:rFonts w:ascii="Times New Roman" w:eastAsiaTheme="minorEastAsia" w:hAnsi="Times New Roman" w:cs="Times New Roman"/>
          <w:sz w:val="24"/>
          <w:szCs w:val="24"/>
        </w:rPr>
        <w:t>ping 192.168.1.2</w:t>
      </w:r>
      <w:r w:rsidRPr="00B81758">
        <w:rPr>
          <w:sz w:val="24"/>
          <w:szCs w:val="24"/>
        </w:rPr>
        <w:t xml:space="preserve"> and press Enter. This pings PC2.</w:t>
      </w:r>
    </w:p>
    <w:p w14:paraId="242564D4" w14:textId="77777777" w:rsidR="003D571C" w:rsidRPr="00B81758" w:rsidRDefault="003D571C" w:rsidP="003D571C">
      <w:pPr>
        <w:numPr>
          <w:ilvl w:val="1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On </w:t>
      </w:r>
      <w:r w:rsidRPr="00B81758">
        <w:rPr>
          <w:rStyle w:val="Strong"/>
          <w:rFonts w:eastAsiaTheme="majorEastAsia"/>
          <w:sz w:val="24"/>
          <w:szCs w:val="24"/>
        </w:rPr>
        <w:t>PC2</w:t>
      </w:r>
      <w:r w:rsidRPr="00B81758">
        <w:rPr>
          <w:sz w:val="24"/>
          <w:szCs w:val="24"/>
        </w:rPr>
        <w:t xml:space="preserve">, open </w:t>
      </w:r>
      <w:r w:rsidRPr="00B81758">
        <w:rPr>
          <w:rStyle w:val="Strong"/>
          <w:rFonts w:eastAsiaTheme="majorEastAsia"/>
          <w:sz w:val="24"/>
          <w:szCs w:val="24"/>
        </w:rPr>
        <w:t>Command Prompt</w:t>
      </w:r>
      <w:r w:rsidRPr="00B81758">
        <w:rPr>
          <w:sz w:val="24"/>
          <w:szCs w:val="24"/>
        </w:rPr>
        <w:t xml:space="preserve"> and type </w:t>
      </w:r>
      <w:r w:rsidRPr="00B81758">
        <w:rPr>
          <w:rStyle w:val="HTMLCode"/>
          <w:rFonts w:ascii="Times New Roman" w:eastAsiaTheme="minorEastAsia" w:hAnsi="Times New Roman" w:cs="Times New Roman"/>
          <w:sz w:val="24"/>
          <w:szCs w:val="24"/>
        </w:rPr>
        <w:t>ping 192.168.1.1</w:t>
      </w:r>
      <w:r w:rsidRPr="00B81758">
        <w:rPr>
          <w:sz w:val="24"/>
          <w:szCs w:val="24"/>
        </w:rPr>
        <w:t xml:space="preserve"> to ping PC1.</w:t>
      </w:r>
    </w:p>
    <w:p w14:paraId="4999EB10" w14:textId="77777777" w:rsidR="003D571C" w:rsidRPr="00B81758" w:rsidRDefault="003D571C" w:rsidP="003D571C">
      <w:pPr>
        <w:pStyle w:val="NormalWeb"/>
        <w:ind w:left="720"/>
      </w:pPr>
      <w:r w:rsidRPr="00B81758">
        <w:t>If the pings are successful, the peer-to-peer connection is working.</w:t>
      </w:r>
    </w:p>
    <w:p w14:paraId="30DB9AAE" w14:textId="77777777" w:rsidR="003D571C" w:rsidRDefault="00CA03B9">
      <w:pPr>
        <w:ind w:left="106"/>
        <w:rPr>
          <w:sz w:val="28"/>
          <w:szCs w:val="28"/>
        </w:rPr>
      </w:pPr>
      <w:r w:rsidRPr="00260D51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041652B" wp14:editId="67D2E561">
            <wp:simplePos x="0" y="0"/>
            <wp:positionH relativeFrom="column">
              <wp:posOffset>447675</wp:posOffset>
            </wp:positionH>
            <wp:positionV relativeFrom="paragraph">
              <wp:posOffset>88900</wp:posOffset>
            </wp:positionV>
            <wp:extent cx="4257675" cy="2476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9E531" w14:textId="77777777" w:rsidR="003D571C" w:rsidRDefault="003D571C">
      <w:pPr>
        <w:ind w:left="106"/>
        <w:rPr>
          <w:sz w:val="28"/>
          <w:szCs w:val="28"/>
        </w:rPr>
      </w:pPr>
    </w:p>
    <w:p w14:paraId="236A7CCB" w14:textId="77777777" w:rsidR="003D571C" w:rsidRPr="00ED24F3" w:rsidRDefault="003D571C">
      <w:pPr>
        <w:ind w:left="106"/>
        <w:rPr>
          <w:sz w:val="28"/>
          <w:szCs w:val="28"/>
        </w:rPr>
      </w:pPr>
    </w:p>
    <w:p w14:paraId="4742321D" w14:textId="77777777" w:rsidR="00306096" w:rsidRDefault="00306096">
      <w:pPr>
        <w:spacing w:before="6" w:line="120" w:lineRule="exact"/>
        <w:rPr>
          <w:sz w:val="13"/>
          <w:szCs w:val="13"/>
        </w:rPr>
      </w:pPr>
    </w:p>
    <w:p w14:paraId="51896F7B" w14:textId="77777777" w:rsidR="00306096" w:rsidRDefault="00306096">
      <w:pPr>
        <w:spacing w:line="200" w:lineRule="exact"/>
      </w:pPr>
    </w:p>
    <w:p w14:paraId="20869F92" w14:textId="77777777" w:rsidR="00306096" w:rsidRDefault="00306096">
      <w:pPr>
        <w:spacing w:line="200" w:lineRule="exact"/>
      </w:pPr>
    </w:p>
    <w:p w14:paraId="67A46E5E" w14:textId="77777777" w:rsidR="00CA03B9" w:rsidRDefault="00CA03B9">
      <w:pPr>
        <w:spacing w:line="200" w:lineRule="exact"/>
      </w:pPr>
    </w:p>
    <w:p w14:paraId="2A2AED2F" w14:textId="77777777" w:rsidR="00CA03B9" w:rsidRDefault="00CA03B9">
      <w:pPr>
        <w:spacing w:line="200" w:lineRule="exact"/>
      </w:pPr>
    </w:p>
    <w:p w14:paraId="4BD9E02B" w14:textId="77777777" w:rsidR="00CA03B9" w:rsidRDefault="00CA03B9">
      <w:pPr>
        <w:spacing w:line="200" w:lineRule="exact"/>
      </w:pPr>
    </w:p>
    <w:p w14:paraId="00799F07" w14:textId="77777777" w:rsidR="00CA03B9" w:rsidRDefault="00CA03B9">
      <w:pPr>
        <w:spacing w:line="200" w:lineRule="exact"/>
      </w:pPr>
    </w:p>
    <w:p w14:paraId="54D67502" w14:textId="77777777" w:rsidR="00CA03B9" w:rsidRDefault="00CA03B9">
      <w:pPr>
        <w:spacing w:line="200" w:lineRule="exact"/>
      </w:pPr>
    </w:p>
    <w:p w14:paraId="4253A0AC" w14:textId="77777777" w:rsidR="00CA03B9" w:rsidRDefault="00CA03B9">
      <w:pPr>
        <w:spacing w:line="200" w:lineRule="exact"/>
      </w:pPr>
    </w:p>
    <w:p w14:paraId="1D47CEB6" w14:textId="77777777" w:rsidR="00CA03B9" w:rsidRDefault="00CA03B9">
      <w:pPr>
        <w:spacing w:line="200" w:lineRule="exact"/>
      </w:pPr>
    </w:p>
    <w:p w14:paraId="66D1E8FE" w14:textId="77777777" w:rsidR="00CA03B9" w:rsidRDefault="00CA03B9">
      <w:pPr>
        <w:spacing w:line="200" w:lineRule="exact"/>
      </w:pPr>
    </w:p>
    <w:p w14:paraId="1DE4400D" w14:textId="77777777" w:rsidR="00CA03B9" w:rsidRDefault="00CA03B9">
      <w:pPr>
        <w:spacing w:line="200" w:lineRule="exact"/>
      </w:pPr>
    </w:p>
    <w:p w14:paraId="5879FC27" w14:textId="77777777" w:rsidR="00CA03B9" w:rsidRDefault="00CA03B9">
      <w:pPr>
        <w:spacing w:line="200" w:lineRule="exact"/>
      </w:pPr>
    </w:p>
    <w:p w14:paraId="5ACB3E4E" w14:textId="77777777" w:rsidR="00CA03B9" w:rsidRDefault="00CA03B9">
      <w:pPr>
        <w:spacing w:line="200" w:lineRule="exact"/>
      </w:pPr>
    </w:p>
    <w:p w14:paraId="422223E2" w14:textId="77777777" w:rsidR="00CA03B9" w:rsidRDefault="00CA03B9">
      <w:pPr>
        <w:spacing w:line="200" w:lineRule="exact"/>
      </w:pPr>
    </w:p>
    <w:p w14:paraId="32C75E02" w14:textId="77777777" w:rsidR="00CA03B9" w:rsidRDefault="00CA03B9">
      <w:pPr>
        <w:spacing w:line="200" w:lineRule="exact"/>
      </w:pPr>
    </w:p>
    <w:p w14:paraId="256E4274" w14:textId="77777777" w:rsidR="00CA03B9" w:rsidRDefault="00CA03B9">
      <w:pPr>
        <w:spacing w:line="200" w:lineRule="exact"/>
      </w:pPr>
    </w:p>
    <w:p w14:paraId="652553E2" w14:textId="77777777" w:rsidR="00306096" w:rsidRPr="003D571C" w:rsidRDefault="003D571C" w:rsidP="003D571C">
      <w:pPr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b/>
          <w:sz w:val="28"/>
          <w:szCs w:val="28"/>
          <w:u w:val="single"/>
        </w:rPr>
        <w:t xml:space="preserve"> 2)</w:t>
      </w:r>
      <w:r w:rsidR="00494F9D" w:rsidRPr="003D571C">
        <w:rPr>
          <w:rFonts w:eastAsia="Calibri"/>
          <w:b/>
          <w:sz w:val="28"/>
          <w:szCs w:val="28"/>
          <w:u w:val="single"/>
        </w:rPr>
        <w:t>2 SWITCHES, 8PC’s AND ONE ROUTER:</w:t>
      </w:r>
    </w:p>
    <w:p w14:paraId="640FEC47" w14:textId="77777777" w:rsidR="003D571C" w:rsidRDefault="003D571C" w:rsidP="003D571C">
      <w:pPr>
        <w:pStyle w:val="ListParagraph"/>
        <w:ind w:left="990"/>
        <w:rPr>
          <w:rFonts w:eastAsia="Calibri"/>
          <w:sz w:val="28"/>
          <w:szCs w:val="28"/>
        </w:rPr>
      </w:pPr>
    </w:p>
    <w:p w14:paraId="51E83E34" w14:textId="77777777"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 xml:space="preserve">1.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Open Cisco Packet Tracer:</w:t>
      </w:r>
    </w:p>
    <w:p w14:paraId="55A725A2" w14:textId="77777777" w:rsidR="003D571C" w:rsidRPr="003D571C" w:rsidRDefault="003D571C" w:rsidP="003D571C">
      <w:pPr>
        <w:pStyle w:val="NormalWeb"/>
      </w:pPr>
      <w:r w:rsidRPr="003D571C">
        <w:t>Launch Cisco Packet Tracer on your computer.</w:t>
      </w:r>
    </w:p>
    <w:p w14:paraId="085BA267" w14:textId="77777777"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 xml:space="preserve">2.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Add a Router:</w:t>
      </w:r>
    </w:p>
    <w:p w14:paraId="3E720822" w14:textId="77777777" w:rsidR="003D571C" w:rsidRPr="003D571C" w:rsidRDefault="003D571C" w:rsidP="003D571C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the "Network Devices" icon (router icon) in the bottom-left pane.</w:t>
      </w:r>
    </w:p>
    <w:p w14:paraId="37AEDB77" w14:textId="77777777" w:rsidR="003D571C" w:rsidRPr="003D571C" w:rsidRDefault="003D571C" w:rsidP="003D571C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Select the "Routers" category.</w:t>
      </w:r>
    </w:p>
    <w:p w14:paraId="4A263946" w14:textId="77777777" w:rsidR="003D571C" w:rsidRPr="003D571C" w:rsidRDefault="003D571C" w:rsidP="003D571C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Drag and drop a router (e.g.,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2901</w:t>
      </w:r>
      <w:r w:rsidRPr="003D571C">
        <w:rPr>
          <w:sz w:val="24"/>
          <w:szCs w:val="24"/>
        </w:rPr>
        <w:t xml:space="preserve"> or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1941</w:t>
      </w:r>
      <w:r w:rsidRPr="003D571C">
        <w:rPr>
          <w:sz w:val="24"/>
          <w:szCs w:val="24"/>
        </w:rPr>
        <w:t>) onto the workspace.</w:t>
      </w:r>
    </w:p>
    <w:p w14:paraId="3770127D" w14:textId="77777777"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 xml:space="preserve">3.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Add a Switch:</w:t>
      </w:r>
    </w:p>
    <w:p w14:paraId="61821A01" w14:textId="77777777" w:rsidR="003D571C" w:rsidRPr="003D571C" w:rsidRDefault="003D571C" w:rsidP="003D571C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the "Network Devices" icon again.</w:t>
      </w:r>
    </w:p>
    <w:p w14:paraId="572C74F9" w14:textId="77777777" w:rsidR="003D571C" w:rsidRPr="003D571C" w:rsidRDefault="003D571C" w:rsidP="003D571C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Select the "Switches" category.</w:t>
      </w:r>
    </w:p>
    <w:p w14:paraId="5F9061C7" w14:textId="77777777" w:rsidR="003D571C" w:rsidRPr="003D571C" w:rsidRDefault="003D571C" w:rsidP="003D571C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Drag and drop a switch (e.g.,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2960</w:t>
      </w:r>
      <w:r w:rsidRPr="003D571C">
        <w:rPr>
          <w:sz w:val="24"/>
          <w:szCs w:val="24"/>
        </w:rPr>
        <w:t>) onto the workspace.</w:t>
      </w:r>
    </w:p>
    <w:p w14:paraId="4103E9A8" w14:textId="77777777"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Add PCs:</w:t>
      </w:r>
    </w:p>
    <w:p w14:paraId="4E27AE1E" w14:textId="77777777" w:rsidR="003D571C" w:rsidRPr="003D571C" w:rsidRDefault="003D571C" w:rsidP="003D571C">
      <w:pPr>
        <w:numPr>
          <w:ilvl w:val="0"/>
          <w:numId w:val="19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the "End Devices" icon (computer icon).</w:t>
      </w:r>
    </w:p>
    <w:p w14:paraId="634F97CD" w14:textId="77777777" w:rsidR="003D571C" w:rsidRPr="003D571C" w:rsidRDefault="003D571C" w:rsidP="003D571C">
      <w:pPr>
        <w:numPr>
          <w:ilvl w:val="0"/>
          <w:numId w:val="19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Select "PC" from the available options.</w:t>
      </w:r>
    </w:p>
    <w:p w14:paraId="7F7F8AAE" w14:textId="77777777" w:rsidR="003D571C" w:rsidRPr="003D571C" w:rsidRDefault="003D571C" w:rsidP="003D571C">
      <w:pPr>
        <w:numPr>
          <w:ilvl w:val="0"/>
          <w:numId w:val="19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Drag and drop eight PCs onto the workspace.</w:t>
      </w:r>
    </w:p>
    <w:p w14:paraId="5AF8350A" w14:textId="77777777"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 xml:space="preserve">5.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Connect the Switch to the Router:</w:t>
      </w:r>
    </w:p>
    <w:p w14:paraId="7F1795F9" w14:textId="77777777" w:rsidR="003D571C" w:rsidRPr="003D571C" w:rsidRDefault="003D571C" w:rsidP="003D571C">
      <w:pPr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the "Connections" icon (lightning bolt).</w:t>
      </w:r>
    </w:p>
    <w:p w14:paraId="46E16D63" w14:textId="77777777" w:rsidR="003D571C" w:rsidRPr="003D571C" w:rsidRDefault="003D571C" w:rsidP="003D571C">
      <w:pPr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Choose "Copper Straight-Through" cable.</w:t>
      </w:r>
    </w:p>
    <w:p w14:paraId="512E5996" w14:textId="77777777" w:rsidR="003D571C" w:rsidRPr="003D571C" w:rsidRDefault="003D571C" w:rsidP="003D571C">
      <w:pPr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Click on the router, then select one of the Ethernet interfaces (e.g.,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GigabitEthernet0/0</w:t>
      </w:r>
      <w:r w:rsidRPr="003D571C">
        <w:rPr>
          <w:sz w:val="24"/>
          <w:szCs w:val="24"/>
        </w:rPr>
        <w:t>).</w:t>
      </w:r>
    </w:p>
    <w:p w14:paraId="7A2FBB89" w14:textId="77777777" w:rsidR="003D571C" w:rsidRPr="003D571C" w:rsidRDefault="003D571C" w:rsidP="003D571C">
      <w:pPr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Click on the switch, then select one of the switch ports (e.g.,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FastEthernet0/1</w:t>
      </w:r>
      <w:r w:rsidRPr="003D571C">
        <w:rPr>
          <w:sz w:val="24"/>
          <w:szCs w:val="24"/>
        </w:rPr>
        <w:t>).</w:t>
      </w:r>
    </w:p>
    <w:p w14:paraId="143A7421" w14:textId="77777777"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 xml:space="preserve">6.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Connect the PCs to the Switch:</w:t>
      </w:r>
    </w:p>
    <w:p w14:paraId="2185C51F" w14:textId="77777777" w:rsidR="003D571C" w:rsidRPr="003D571C" w:rsidRDefault="003D571C" w:rsidP="003D571C">
      <w:pPr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Using the "Copper Straight-Through" cable, connect each PC to a port on the switch:</w:t>
      </w:r>
    </w:p>
    <w:p w14:paraId="23E7F368" w14:textId="77777777" w:rsidR="003D571C" w:rsidRPr="003D571C" w:rsidRDefault="003D571C" w:rsidP="003D571C">
      <w:pPr>
        <w:numPr>
          <w:ilvl w:val="1"/>
          <w:numId w:val="21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Click on PC1, select the Ethernet port (usually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</w:t>
      </w:r>
      <w:r w:rsidRPr="003D571C">
        <w:rPr>
          <w:sz w:val="24"/>
          <w:szCs w:val="24"/>
        </w:rPr>
        <w:t>).</w:t>
      </w:r>
    </w:p>
    <w:p w14:paraId="147198A7" w14:textId="77777777" w:rsidR="003D571C" w:rsidRPr="003D571C" w:rsidRDefault="003D571C" w:rsidP="003D571C">
      <w:pPr>
        <w:numPr>
          <w:ilvl w:val="1"/>
          <w:numId w:val="21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Click on the switch, and select an available port (e.g.,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FastEthernet0/2</w:t>
      </w:r>
      <w:r w:rsidRPr="003D571C">
        <w:rPr>
          <w:sz w:val="24"/>
          <w:szCs w:val="24"/>
        </w:rPr>
        <w:t>).</w:t>
      </w:r>
    </w:p>
    <w:p w14:paraId="64F9F729" w14:textId="77777777" w:rsidR="003D571C" w:rsidRPr="003D571C" w:rsidRDefault="003D571C" w:rsidP="003D571C">
      <w:pPr>
        <w:numPr>
          <w:ilvl w:val="1"/>
          <w:numId w:val="21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Repeat this process for each PC, connecting them to different ports on the switch.</w:t>
      </w:r>
    </w:p>
    <w:p w14:paraId="648BDE72" w14:textId="77777777"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 xml:space="preserve">7.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Configure IP Addresses:</w:t>
      </w:r>
    </w:p>
    <w:p w14:paraId="64E1B399" w14:textId="77777777" w:rsidR="003D571C" w:rsidRPr="003D571C" w:rsidRDefault="003D571C" w:rsidP="003D571C">
      <w:pPr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For each PC, click on the PC, go to the "Desktop" tab, and then click on "IP Configuration."</w:t>
      </w:r>
    </w:p>
    <w:p w14:paraId="41B3DBE9" w14:textId="77777777" w:rsidR="003D571C" w:rsidRPr="003D571C" w:rsidRDefault="003D571C" w:rsidP="003D571C">
      <w:pPr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Assign a unique IP address and subnet mask to each PC. For example, use the following IP addresses:</w:t>
      </w:r>
    </w:p>
    <w:p w14:paraId="2C083FA1" w14:textId="77777777"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PC1: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192.168.1.2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537DCFFD" w14:textId="77777777"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PC2: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192.168.1.3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1CA10836" w14:textId="77777777"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PC3: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192.168.1.4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68C4B749" w14:textId="77777777"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PC4: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192.168.1.5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5DB86A26" w14:textId="77777777"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PC5: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192.168.1.6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06CD0C99" w14:textId="77777777"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PC6: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192.168.1.7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0369066E" w14:textId="77777777"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PC7: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192.168.1.8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6F2849F4" w14:textId="77777777"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PC8: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192.168.1.9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77AA04FB" w14:textId="77777777"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 xml:space="preserve">8.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Configure the Router:</w:t>
      </w:r>
    </w:p>
    <w:p w14:paraId="508E0E63" w14:textId="77777777" w:rsidR="003D571C" w:rsidRPr="003D571C" w:rsidRDefault="003D571C" w:rsidP="003D571C">
      <w:pPr>
        <w:pStyle w:val="NormalWeb"/>
        <w:numPr>
          <w:ilvl w:val="0"/>
          <w:numId w:val="23"/>
        </w:numPr>
      </w:pPr>
      <w:r w:rsidRPr="003D571C">
        <w:t>Click on the router and go to the "CLI" tab to enter command-line interface mode.</w:t>
      </w:r>
    </w:p>
    <w:p w14:paraId="74CAD9E2" w14:textId="77777777" w:rsidR="003D571C" w:rsidRPr="003D571C" w:rsidRDefault="003D571C" w:rsidP="003D571C">
      <w:pPr>
        <w:pStyle w:val="NormalWeb"/>
        <w:numPr>
          <w:ilvl w:val="0"/>
          <w:numId w:val="23"/>
        </w:numPr>
      </w:pPr>
      <w:r w:rsidRPr="003D571C">
        <w:t>Enter the following commands to configure the router:</w:t>
      </w:r>
    </w:p>
    <w:p w14:paraId="25159EDA" w14:textId="77777777" w:rsidR="003D571C" w:rsidRPr="003D571C" w:rsidRDefault="003D571C" w:rsidP="003D57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>plaintext</w:t>
      </w:r>
    </w:p>
    <w:p w14:paraId="497BCC77" w14:textId="77777777" w:rsidR="003D571C" w:rsidRPr="003D571C" w:rsidRDefault="003D571C" w:rsidP="003D57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>Copy code</w:t>
      </w:r>
    </w:p>
    <w:p w14:paraId="2D5FBEB5" w14:textId="77777777" w:rsidR="003D571C" w:rsidRPr="003D571C" w:rsidRDefault="003D571C" w:rsidP="003D571C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enable</w:t>
      </w:r>
    </w:p>
    <w:p w14:paraId="4D23F88D" w14:textId="77777777" w:rsidR="003D571C" w:rsidRPr="003D571C" w:rsidRDefault="003D571C" w:rsidP="003D571C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configure terminal</w:t>
      </w:r>
    </w:p>
    <w:p w14:paraId="7803080B" w14:textId="77777777" w:rsidR="003D571C" w:rsidRPr="003D571C" w:rsidRDefault="003D571C" w:rsidP="003D571C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interface GigabitEthernet0/0</w:t>
      </w:r>
    </w:p>
    <w:p w14:paraId="2758917F" w14:textId="77777777" w:rsidR="003D571C" w:rsidRPr="003D571C" w:rsidRDefault="003D571C" w:rsidP="003D571C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ip</w:t>
      </w:r>
      <w:proofErr w:type="spellEnd"/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address 192.168.1.1 255.255.255.0</w:t>
      </w:r>
    </w:p>
    <w:p w14:paraId="0BD28696" w14:textId="77777777" w:rsidR="003D571C" w:rsidRPr="003D571C" w:rsidRDefault="003D571C" w:rsidP="003D571C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no shutdown</w:t>
      </w:r>
    </w:p>
    <w:p w14:paraId="2681ECFB" w14:textId="77777777" w:rsidR="003D571C" w:rsidRPr="003D571C" w:rsidRDefault="003D571C" w:rsidP="003D571C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exit</w:t>
      </w:r>
    </w:p>
    <w:p w14:paraId="616D0D68" w14:textId="77777777"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Verify Connectivity:</w:t>
      </w:r>
    </w:p>
    <w:p w14:paraId="2FA83FC6" w14:textId="77777777" w:rsidR="003D571C" w:rsidRPr="003D571C" w:rsidRDefault="003D571C" w:rsidP="003D571C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On each PC, open the "Command Prompt" from the "Desktop" tab.</w:t>
      </w:r>
    </w:p>
    <w:p w14:paraId="64A36578" w14:textId="77777777" w:rsidR="003D571C" w:rsidRPr="003D571C" w:rsidRDefault="003D571C" w:rsidP="003D571C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Use the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ping</w:t>
      </w:r>
      <w:r w:rsidRPr="003D571C">
        <w:rPr>
          <w:sz w:val="24"/>
          <w:szCs w:val="24"/>
        </w:rPr>
        <w:t xml:space="preserve"> command to check connectivity to the router. For example, from PC1, type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ping 192.168.1.1</w:t>
      </w:r>
      <w:r w:rsidRPr="003D571C">
        <w:rPr>
          <w:sz w:val="24"/>
          <w:szCs w:val="24"/>
        </w:rPr>
        <w:t xml:space="preserve"> and press Enter.</w:t>
      </w:r>
    </w:p>
    <w:p w14:paraId="6B78A4ED" w14:textId="77777777" w:rsidR="003D571C" w:rsidRPr="003D571C" w:rsidRDefault="003D571C" w:rsidP="003D571C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Ensure that all PCs can successfully ping the router's IP address and each other.</w:t>
      </w:r>
    </w:p>
    <w:p w14:paraId="0E5C0D5D" w14:textId="77777777" w:rsidR="003D571C" w:rsidRPr="003D571C" w:rsidRDefault="003D571C" w:rsidP="003D571C">
      <w:pPr>
        <w:pStyle w:val="NormalWeb"/>
      </w:pPr>
      <w:r w:rsidRPr="003D571C">
        <w:t>By following these steps, you should have a network with eight PCs connected through a switch to a router, with all devices properly configured for communication.</w:t>
      </w:r>
    </w:p>
    <w:p w14:paraId="7C796699" w14:textId="77777777" w:rsidR="003D571C" w:rsidRPr="003D571C" w:rsidRDefault="003D571C" w:rsidP="003D571C">
      <w:pPr>
        <w:pStyle w:val="ListParagraph"/>
        <w:ind w:left="990"/>
        <w:rPr>
          <w:rFonts w:eastAsia="Calibri"/>
          <w:sz w:val="28"/>
          <w:szCs w:val="28"/>
        </w:rPr>
      </w:pPr>
    </w:p>
    <w:p w14:paraId="5861F62A" w14:textId="77777777" w:rsidR="00306096" w:rsidRDefault="00306096">
      <w:pPr>
        <w:spacing w:before="17" w:line="220" w:lineRule="exact"/>
        <w:rPr>
          <w:sz w:val="22"/>
          <w:szCs w:val="22"/>
        </w:rPr>
      </w:pPr>
    </w:p>
    <w:p w14:paraId="4C8DF847" w14:textId="77777777" w:rsidR="0022425C" w:rsidRDefault="0022425C">
      <w:pPr>
        <w:ind w:left="172"/>
        <w:rPr>
          <w:noProof/>
        </w:rPr>
      </w:pPr>
    </w:p>
    <w:p w14:paraId="412D8964" w14:textId="3563B11A" w:rsidR="00306096" w:rsidRDefault="00B2374D">
      <w:pPr>
        <w:ind w:left="172"/>
        <w:sectPr w:rsidR="00306096" w:rsidSect="0022425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380" w:right="1280" w:bottom="280" w:left="13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20B6B460" wp14:editId="1C328B96">
            <wp:extent cx="5943600" cy="3343275"/>
            <wp:effectExtent l="0" t="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9CE5" w14:textId="77777777" w:rsidR="00306096" w:rsidRPr="003D571C" w:rsidRDefault="003D571C" w:rsidP="0022425C">
      <w:pPr>
        <w:spacing w:before="55"/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lastRenderedPageBreak/>
        <w:t>3</w:t>
      </w:r>
      <w:r w:rsidR="00494F9D" w:rsidRPr="003D571C">
        <w:rPr>
          <w:rFonts w:eastAsia="Calibri"/>
          <w:b/>
          <w:sz w:val="28"/>
          <w:szCs w:val="28"/>
          <w:u w:val="single"/>
        </w:rPr>
        <w:t>)    4 PC’s AND ONE HUB:</w:t>
      </w:r>
    </w:p>
    <w:p w14:paraId="6E981288" w14:textId="458EC28A" w:rsidR="00B81758" w:rsidRPr="003D571C" w:rsidRDefault="0022425C" w:rsidP="0022425C">
      <w:pPr>
        <w:pStyle w:val="NormalWeb"/>
      </w:pPr>
      <w:r>
        <w:rPr>
          <w:rStyle w:val="Strong"/>
          <w:rFonts w:eastAsiaTheme="majorEastAsia"/>
        </w:rPr>
        <w:t xml:space="preserve">      </w:t>
      </w:r>
      <w:r w:rsidR="00B81758" w:rsidRPr="003D571C">
        <w:rPr>
          <w:rStyle w:val="Strong"/>
          <w:rFonts w:eastAsiaTheme="majorEastAsia"/>
        </w:rPr>
        <w:t>Open Cisco Packet Tracer:</w:t>
      </w:r>
      <w:r w:rsidR="00B81758" w:rsidRPr="003D571C">
        <w:t xml:space="preserve"> Launch the Cisco Packet Tracer application on your computer.</w:t>
      </w:r>
    </w:p>
    <w:p w14:paraId="5B0BCCE3" w14:textId="77777777" w:rsidR="00B81758" w:rsidRPr="003D571C" w:rsidRDefault="00B81758" w:rsidP="00B81758">
      <w:pPr>
        <w:pStyle w:val="NormalWeb"/>
        <w:numPr>
          <w:ilvl w:val="0"/>
          <w:numId w:val="14"/>
        </w:numPr>
      </w:pPr>
      <w:r w:rsidRPr="003D571C">
        <w:rPr>
          <w:rStyle w:val="Strong"/>
          <w:rFonts w:eastAsiaTheme="majorEastAsia"/>
        </w:rPr>
        <w:t>Add a Hub:</w:t>
      </w:r>
    </w:p>
    <w:p w14:paraId="6EC00671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On the bottom-left side of the interface, click on the "Network Devices" icon (it looks like a router).</w:t>
      </w:r>
    </w:p>
    <w:p w14:paraId="57C3FF0E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Select the "Hubs" category.</w:t>
      </w:r>
    </w:p>
    <w:p w14:paraId="151CAC68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Drag and drop a "Hub" onto the workspace.</w:t>
      </w:r>
    </w:p>
    <w:p w14:paraId="080ECFFA" w14:textId="77777777" w:rsidR="00B81758" w:rsidRPr="003D571C" w:rsidRDefault="00B81758" w:rsidP="00B81758">
      <w:pPr>
        <w:pStyle w:val="NormalWeb"/>
        <w:numPr>
          <w:ilvl w:val="0"/>
          <w:numId w:val="14"/>
        </w:numPr>
      </w:pPr>
      <w:r w:rsidRPr="003D571C">
        <w:rPr>
          <w:rStyle w:val="Strong"/>
          <w:rFonts w:eastAsiaTheme="majorEastAsia"/>
        </w:rPr>
        <w:t>Add PCs:</w:t>
      </w:r>
    </w:p>
    <w:p w14:paraId="3B4D5428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the "End Devices" icon (it looks like a computer).</w:t>
      </w:r>
    </w:p>
    <w:p w14:paraId="20A24E10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Select "PC" from the available options.</w:t>
      </w:r>
    </w:p>
    <w:p w14:paraId="0D9972E3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Drag and drop four PCs onto the workspace.</w:t>
      </w:r>
    </w:p>
    <w:p w14:paraId="52D93559" w14:textId="77777777" w:rsidR="00B81758" w:rsidRPr="003D571C" w:rsidRDefault="00B81758" w:rsidP="00B81758">
      <w:pPr>
        <w:pStyle w:val="NormalWeb"/>
        <w:numPr>
          <w:ilvl w:val="0"/>
          <w:numId w:val="14"/>
        </w:numPr>
      </w:pPr>
      <w:r w:rsidRPr="003D571C">
        <w:rPr>
          <w:rStyle w:val="Strong"/>
          <w:rFonts w:eastAsiaTheme="majorEastAsia"/>
        </w:rPr>
        <w:t>Connect PCs to the Hub:</w:t>
      </w:r>
    </w:p>
    <w:p w14:paraId="71E06AB9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the "Connections" icon (it looks like a lightning bolt).</w:t>
      </w:r>
    </w:p>
    <w:p w14:paraId="496B41C7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Select "Copper Straight-Through" cable (often shown as a solid yellow line with connectors).</w:t>
      </w:r>
    </w:p>
    <w:p w14:paraId="32C751D3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the first PC, then select the appropriate Ethernet port (usually "FastEthernet0" or similar).</w:t>
      </w:r>
    </w:p>
    <w:p w14:paraId="239AE006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the hub, then select one of its available ports (e.g., "FastEthernet0/1").</w:t>
      </w:r>
    </w:p>
    <w:p w14:paraId="07910DE4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Repeat this process to connect each of the remaining PCs to the hub, using different ports on the hub for each connection.</w:t>
      </w:r>
    </w:p>
    <w:p w14:paraId="62CE90C9" w14:textId="77777777" w:rsidR="00B81758" w:rsidRPr="003D571C" w:rsidRDefault="00B81758" w:rsidP="00B81758">
      <w:pPr>
        <w:pStyle w:val="NormalWeb"/>
        <w:numPr>
          <w:ilvl w:val="0"/>
          <w:numId w:val="14"/>
        </w:numPr>
      </w:pPr>
      <w:r w:rsidRPr="003D571C">
        <w:rPr>
          <w:rStyle w:val="Strong"/>
          <w:rFonts w:eastAsiaTheme="majorEastAsia"/>
        </w:rPr>
        <w:t>Configure IP Addresses:</w:t>
      </w:r>
    </w:p>
    <w:p w14:paraId="29954843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each PC and select the "Desktop" tab.</w:t>
      </w:r>
    </w:p>
    <w:p w14:paraId="5F01F2A0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"IP Configuration."</w:t>
      </w:r>
    </w:p>
    <w:p w14:paraId="68C5DE7B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Assign a unique IP address and subnet mask to each PC. For example:</w:t>
      </w:r>
    </w:p>
    <w:p w14:paraId="09F50647" w14:textId="77777777" w:rsidR="00B81758" w:rsidRPr="003D571C" w:rsidRDefault="00B81758" w:rsidP="00B81758">
      <w:pPr>
        <w:numPr>
          <w:ilvl w:val="2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PC1: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192.168.1.1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255.255.255.0</w:t>
      </w:r>
    </w:p>
    <w:p w14:paraId="17FE935C" w14:textId="77777777" w:rsidR="00B81758" w:rsidRPr="003D571C" w:rsidRDefault="00B81758" w:rsidP="00B81758">
      <w:pPr>
        <w:numPr>
          <w:ilvl w:val="2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PC2: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192.168.1.2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255.255.255.0</w:t>
      </w:r>
    </w:p>
    <w:p w14:paraId="1C67E16D" w14:textId="77777777" w:rsidR="00B81758" w:rsidRPr="003D571C" w:rsidRDefault="00B81758" w:rsidP="00B81758">
      <w:pPr>
        <w:numPr>
          <w:ilvl w:val="2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PC3: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192.168.1.3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255.255.255.0</w:t>
      </w:r>
    </w:p>
    <w:p w14:paraId="583FE47E" w14:textId="77777777" w:rsidR="00B81758" w:rsidRPr="003D571C" w:rsidRDefault="00B81758" w:rsidP="00B81758">
      <w:pPr>
        <w:numPr>
          <w:ilvl w:val="2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PC4: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192.168.1.4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255.255.255.0</w:t>
      </w:r>
    </w:p>
    <w:p w14:paraId="262DA412" w14:textId="77777777" w:rsidR="00B81758" w:rsidRPr="003D571C" w:rsidRDefault="00B81758" w:rsidP="00B81758">
      <w:pPr>
        <w:pStyle w:val="NormalWeb"/>
        <w:numPr>
          <w:ilvl w:val="0"/>
          <w:numId w:val="14"/>
        </w:numPr>
      </w:pPr>
      <w:r w:rsidRPr="003D571C">
        <w:rPr>
          <w:rStyle w:val="Strong"/>
          <w:rFonts w:eastAsiaTheme="majorEastAsia"/>
        </w:rPr>
        <w:t>Verify Connectivity:</w:t>
      </w:r>
    </w:p>
    <w:p w14:paraId="3FFC0867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Go to one of the PCs, open the "Command Prompt" from the "Desktop" tab.</w:t>
      </w:r>
    </w:p>
    <w:p w14:paraId="42DB244B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Use the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ping</w:t>
      </w:r>
      <w:r w:rsidRPr="003D571C">
        <w:rPr>
          <w:sz w:val="24"/>
          <w:szCs w:val="24"/>
        </w:rPr>
        <w:t xml:space="preserve"> command to check connectivity to the other PCs. For example, from PC1, you can ping PC2 by typing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ping 192.168.1.2</w:t>
      </w:r>
      <w:r w:rsidRPr="003D571C">
        <w:rPr>
          <w:sz w:val="24"/>
          <w:szCs w:val="24"/>
        </w:rPr>
        <w:t xml:space="preserve"> and pressing Enter.</w:t>
      </w:r>
    </w:p>
    <w:p w14:paraId="6D7CA98C" w14:textId="77777777" w:rsidR="0022425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Ensure that all PCs can ping each other successfully.</w:t>
      </w:r>
    </w:p>
    <w:p w14:paraId="2BF4649C" w14:textId="12F8CA7C" w:rsidR="00B81758" w:rsidRPr="0022425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22425C">
        <w:rPr>
          <w:sz w:val="24"/>
          <w:szCs w:val="24"/>
        </w:rPr>
        <w:lastRenderedPageBreak/>
        <w:t>By following these steps, you should be able to successfully set up a network with four PCs connected through a hub in Cisco Packet Tracer</w:t>
      </w:r>
      <w:r w:rsidRPr="003D571C">
        <w:t>.</w:t>
      </w:r>
      <w:r w:rsidR="003D571C" w:rsidRPr="003D571C">
        <w:rPr>
          <w:noProof/>
        </w:rPr>
        <w:t xml:space="preserve"> </w:t>
      </w:r>
      <w:r w:rsidR="003D571C">
        <w:rPr>
          <w:noProof/>
          <w:lang w:val="en-IN" w:eastAsia="en-IN"/>
        </w:rPr>
        <w:drawing>
          <wp:inline distT="0" distB="0" distL="0" distR="0" wp14:anchorId="5A21C29F" wp14:editId="5C34326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8ECF" w14:textId="77777777" w:rsidR="00B81758" w:rsidRDefault="00B81758" w:rsidP="00B81758">
      <w:pPr>
        <w:pStyle w:val="z-TopofForm"/>
      </w:pPr>
      <w:r>
        <w:t>Top of Form</w:t>
      </w:r>
    </w:p>
    <w:p w14:paraId="64A788BE" w14:textId="77777777" w:rsidR="00B81758" w:rsidRDefault="00B81758" w:rsidP="00B81758">
      <w:pPr>
        <w:pStyle w:val="z-BottomofForm"/>
      </w:pPr>
      <w:r>
        <w:t>Bottom of Form</w:t>
      </w:r>
    </w:p>
    <w:p w14:paraId="0A35D04C" w14:textId="77777777" w:rsidR="00B81758" w:rsidRDefault="00B81758">
      <w:pPr>
        <w:ind w:left="152"/>
      </w:pPr>
    </w:p>
    <w:p w14:paraId="4D849CF8" w14:textId="77777777" w:rsidR="00306096" w:rsidRDefault="00306096">
      <w:pPr>
        <w:spacing w:line="200" w:lineRule="exact"/>
      </w:pPr>
    </w:p>
    <w:p w14:paraId="7386BA1F" w14:textId="77777777" w:rsidR="00306096" w:rsidRDefault="00306096">
      <w:pPr>
        <w:spacing w:line="200" w:lineRule="exact"/>
      </w:pPr>
    </w:p>
    <w:p w14:paraId="129F23E9" w14:textId="77777777" w:rsidR="00306096" w:rsidRDefault="00306096">
      <w:pPr>
        <w:spacing w:before="19" w:line="220" w:lineRule="exact"/>
        <w:rPr>
          <w:sz w:val="22"/>
          <w:szCs w:val="22"/>
        </w:rPr>
      </w:pPr>
    </w:p>
    <w:p w14:paraId="7E3163CE" w14:textId="77777777" w:rsidR="00306096" w:rsidRDefault="00CA03B9">
      <w:pPr>
        <w:ind w:left="460"/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>4</w:t>
      </w:r>
      <w:r w:rsidR="00494F9D" w:rsidRPr="003D571C">
        <w:rPr>
          <w:rFonts w:eastAsia="Calibri"/>
          <w:b/>
          <w:sz w:val="28"/>
          <w:szCs w:val="28"/>
          <w:u w:val="single"/>
        </w:rPr>
        <w:t>)    4 PC’s AND ONE SWITCH:</w:t>
      </w:r>
    </w:p>
    <w:p w14:paraId="47CEBE96" w14:textId="77777777" w:rsidR="00CA03B9" w:rsidRDefault="00CA03B9">
      <w:pPr>
        <w:ind w:left="460"/>
        <w:rPr>
          <w:rFonts w:eastAsia="Calibri"/>
          <w:b/>
          <w:sz w:val="28"/>
          <w:szCs w:val="28"/>
          <w:u w:val="single"/>
        </w:rPr>
      </w:pPr>
    </w:p>
    <w:p w14:paraId="617257EF" w14:textId="77777777" w:rsidR="00CA03B9" w:rsidRPr="00CA03B9" w:rsidRDefault="00CA03B9" w:rsidP="00CA03B9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CA03B9">
        <w:rPr>
          <w:rFonts w:ascii="Times New Roman" w:hAnsi="Times New Roman" w:cs="Times New Roman"/>
          <w:sz w:val="24"/>
          <w:szCs w:val="24"/>
        </w:rPr>
        <w:t xml:space="preserve">1. </w:t>
      </w:r>
      <w:r w:rsidRPr="00CA03B9">
        <w:rPr>
          <w:rStyle w:val="Strong"/>
          <w:rFonts w:ascii="Times New Roman" w:hAnsi="Times New Roman" w:cs="Times New Roman"/>
          <w:b/>
          <w:bCs/>
          <w:sz w:val="24"/>
          <w:szCs w:val="24"/>
        </w:rPr>
        <w:t>Open Cisco Packet Tracer:</w:t>
      </w:r>
    </w:p>
    <w:p w14:paraId="7AA444B0" w14:textId="77777777" w:rsidR="00CA03B9" w:rsidRPr="00CA03B9" w:rsidRDefault="00CA03B9" w:rsidP="00CA03B9">
      <w:pPr>
        <w:pStyle w:val="NormalWeb"/>
      </w:pPr>
      <w:r w:rsidRPr="00CA03B9">
        <w:t>Launch the Cisco Packet Tracer application on your computer.</w:t>
      </w:r>
    </w:p>
    <w:p w14:paraId="0AEBFE1D" w14:textId="77777777" w:rsidR="00CA03B9" w:rsidRPr="00CA03B9" w:rsidRDefault="00CA03B9" w:rsidP="00CA03B9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CA03B9">
        <w:rPr>
          <w:rFonts w:ascii="Times New Roman" w:hAnsi="Times New Roman" w:cs="Times New Roman"/>
          <w:sz w:val="24"/>
          <w:szCs w:val="24"/>
        </w:rPr>
        <w:t xml:space="preserve">2. </w:t>
      </w:r>
      <w:r w:rsidRPr="00CA03B9">
        <w:rPr>
          <w:rStyle w:val="Strong"/>
          <w:rFonts w:ascii="Times New Roman" w:hAnsi="Times New Roman" w:cs="Times New Roman"/>
          <w:b/>
          <w:bCs/>
          <w:sz w:val="24"/>
          <w:szCs w:val="24"/>
        </w:rPr>
        <w:t>Add a Switch:</w:t>
      </w:r>
    </w:p>
    <w:p w14:paraId="1A8060D9" w14:textId="77777777" w:rsidR="00CA03B9" w:rsidRPr="00CA03B9" w:rsidRDefault="00CA03B9" w:rsidP="00CA03B9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Click on the "Network Devices" icon (router icon) at the bottom of the screen.</w:t>
      </w:r>
    </w:p>
    <w:p w14:paraId="4A103528" w14:textId="77777777" w:rsidR="00CA03B9" w:rsidRPr="00CA03B9" w:rsidRDefault="00CA03B9" w:rsidP="00CA03B9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Select the "Switches" category.</w:t>
      </w:r>
    </w:p>
    <w:p w14:paraId="6AD40E94" w14:textId="77777777" w:rsidR="00CA03B9" w:rsidRPr="00CA03B9" w:rsidRDefault="00CA03B9" w:rsidP="00CA03B9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 xml:space="preserve">Drag and drop a switch (e.g.,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2960</w:t>
      </w:r>
      <w:r w:rsidRPr="00CA03B9">
        <w:rPr>
          <w:sz w:val="24"/>
          <w:szCs w:val="24"/>
        </w:rPr>
        <w:t>) onto the workspace.</w:t>
      </w:r>
    </w:p>
    <w:p w14:paraId="644035CE" w14:textId="77777777" w:rsidR="00CA03B9" w:rsidRPr="00CA03B9" w:rsidRDefault="00CA03B9" w:rsidP="00CA03B9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CA03B9">
        <w:rPr>
          <w:rFonts w:ascii="Times New Roman" w:hAnsi="Times New Roman" w:cs="Times New Roman"/>
          <w:sz w:val="24"/>
          <w:szCs w:val="24"/>
        </w:rPr>
        <w:t xml:space="preserve">3. </w:t>
      </w:r>
      <w:r w:rsidRPr="00CA03B9">
        <w:rPr>
          <w:rStyle w:val="Strong"/>
          <w:rFonts w:ascii="Times New Roman" w:hAnsi="Times New Roman" w:cs="Times New Roman"/>
          <w:b/>
          <w:bCs/>
          <w:sz w:val="24"/>
          <w:szCs w:val="24"/>
        </w:rPr>
        <w:t>Add PCs:</w:t>
      </w:r>
    </w:p>
    <w:p w14:paraId="0E5D0B5D" w14:textId="77777777" w:rsidR="00CA03B9" w:rsidRPr="00CA03B9" w:rsidRDefault="00CA03B9" w:rsidP="00CA03B9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Click on the "End Devices" icon (computer icon).</w:t>
      </w:r>
    </w:p>
    <w:p w14:paraId="22899500" w14:textId="77777777" w:rsidR="00CA03B9" w:rsidRPr="00CA03B9" w:rsidRDefault="00CA03B9" w:rsidP="00CA03B9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Select "PC" from the available options.</w:t>
      </w:r>
    </w:p>
    <w:p w14:paraId="1325ECE8" w14:textId="77777777" w:rsidR="00CA03B9" w:rsidRPr="00CA03B9" w:rsidRDefault="00CA03B9" w:rsidP="00CA03B9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Drag and drop four PCs onto the workspace.</w:t>
      </w:r>
    </w:p>
    <w:p w14:paraId="30FE33D5" w14:textId="77777777" w:rsidR="00CA03B9" w:rsidRPr="00CA03B9" w:rsidRDefault="00CA03B9" w:rsidP="00CA03B9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CA03B9">
        <w:rPr>
          <w:rFonts w:ascii="Times New Roman" w:hAnsi="Times New Roman" w:cs="Times New Roman"/>
          <w:sz w:val="24"/>
          <w:szCs w:val="24"/>
        </w:rPr>
        <w:t xml:space="preserve">4. </w:t>
      </w:r>
      <w:r w:rsidRPr="00CA03B9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Connect PCs to the Switch:</w:t>
      </w:r>
    </w:p>
    <w:p w14:paraId="23174B05" w14:textId="77777777" w:rsidR="00CA03B9" w:rsidRPr="00CA03B9" w:rsidRDefault="00CA03B9" w:rsidP="00CA03B9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Click on the "Connections" icon (lightning bolt).</w:t>
      </w:r>
    </w:p>
    <w:p w14:paraId="4FA5D416" w14:textId="77777777" w:rsidR="00CA03B9" w:rsidRPr="00CA03B9" w:rsidRDefault="00CA03B9" w:rsidP="00CA03B9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Select "Copper Straight-Through" cable.</w:t>
      </w:r>
    </w:p>
    <w:p w14:paraId="27C61E98" w14:textId="77777777" w:rsidR="00CA03B9" w:rsidRPr="00CA03B9" w:rsidRDefault="00CA03B9" w:rsidP="00CA03B9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lastRenderedPageBreak/>
        <w:t xml:space="preserve">Click on the first PC, select its Ethernet port (usually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</w:t>
      </w:r>
      <w:r w:rsidRPr="00CA03B9">
        <w:rPr>
          <w:sz w:val="24"/>
          <w:szCs w:val="24"/>
        </w:rPr>
        <w:t>).</w:t>
      </w:r>
    </w:p>
    <w:p w14:paraId="76907572" w14:textId="77777777" w:rsidR="00CA03B9" w:rsidRPr="00CA03B9" w:rsidRDefault="00CA03B9" w:rsidP="00CA03B9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 xml:space="preserve">Click on the switch, select one of its available ports (e.g.,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FastEthernet0/1</w:t>
      </w:r>
      <w:r w:rsidRPr="00CA03B9">
        <w:rPr>
          <w:sz w:val="24"/>
          <w:szCs w:val="24"/>
        </w:rPr>
        <w:t>).</w:t>
      </w:r>
    </w:p>
    <w:p w14:paraId="1EF69A84" w14:textId="77777777" w:rsidR="00CA03B9" w:rsidRPr="00CA03B9" w:rsidRDefault="00CA03B9" w:rsidP="00CA03B9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Repeat this process to connect each of the remaining PCs to different ports on the switch:</w:t>
      </w:r>
    </w:p>
    <w:p w14:paraId="7592766B" w14:textId="77777777" w:rsidR="00CA03B9" w:rsidRPr="00CA03B9" w:rsidRDefault="00CA03B9" w:rsidP="00CA03B9">
      <w:pPr>
        <w:numPr>
          <w:ilvl w:val="1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rStyle w:val="Strong"/>
          <w:rFonts w:eastAsiaTheme="majorEastAsia"/>
          <w:sz w:val="24"/>
          <w:szCs w:val="24"/>
        </w:rPr>
        <w:t>PC2:</w:t>
      </w:r>
      <w:r w:rsidRPr="00CA03B9">
        <w:rPr>
          <w:sz w:val="24"/>
          <w:szCs w:val="24"/>
        </w:rPr>
        <w:t xml:space="preserve"> Connect to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FastEthernet0/2</w:t>
      </w:r>
      <w:r w:rsidRPr="00CA03B9">
        <w:rPr>
          <w:sz w:val="24"/>
          <w:szCs w:val="24"/>
        </w:rPr>
        <w:t>.</w:t>
      </w:r>
    </w:p>
    <w:p w14:paraId="0ED5D71E" w14:textId="77777777" w:rsidR="00CA03B9" w:rsidRPr="00CA03B9" w:rsidRDefault="00CA03B9" w:rsidP="00CA03B9">
      <w:pPr>
        <w:numPr>
          <w:ilvl w:val="1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rStyle w:val="Strong"/>
          <w:rFonts w:eastAsiaTheme="majorEastAsia"/>
          <w:sz w:val="24"/>
          <w:szCs w:val="24"/>
        </w:rPr>
        <w:t>PC3:</w:t>
      </w:r>
      <w:r w:rsidRPr="00CA03B9">
        <w:rPr>
          <w:sz w:val="24"/>
          <w:szCs w:val="24"/>
        </w:rPr>
        <w:t xml:space="preserve"> Connect to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FastEthernet0/3</w:t>
      </w:r>
      <w:r w:rsidRPr="00CA03B9">
        <w:rPr>
          <w:sz w:val="24"/>
          <w:szCs w:val="24"/>
        </w:rPr>
        <w:t>.</w:t>
      </w:r>
    </w:p>
    <w:p w14:paraId="3CAA5145" w14:textId="77777777" w:rsidR="00CA03B9" w:rsidRPr="00CA03B9" w:rsidRDefault="00CA03B9" w:rsidP="00CA03B9">
      <w:pPr>
        <w:numPr>
          <w:ilvl w:val="1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rStyle w:val="Strong"/>
          <w:rFonts w:eastAsiaTheme="majorEastAsia"/>
          <w:sz w:val="24"/>
          <w:szCs w:val="24"/>
        </w:rPr>
        <w:t>PC4:</w:t>
      </w:r>
      <w:r w:rsidRPr="00CA03B9">
        <w:rPr>
          <w:sz w:val="24"/>
          <w:szCs w:val="24"/>
        </w:rPr>
        <w:t xml:space="preserve"> Connect to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FastEthernet0/4</w:t>
      </w:r>
      <w:r w:rsidRPr="00CA03B9">
        <w:rPr>
          <w:sz w:val="24"/>
          <w:szCs w:val="24"/>
        </w:rPr>
        <w:t>.</w:t>
      </w:r>
    </w:p>
    <w:p w14:paraId="6CFCA6D2" w14:textId="77777777" w:rsidR="00CA03B9" w:rsidRPr="00CA03B9" w:rsidRDefault="00CA03B9" w:rsidP="00CA03B9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CA03B9">
        <w:rPr>
          <w:rFonts w:ascii="Times New Roman" w:hAnsi="Times New Roman" w:cs="Times New Roman"/>
          <w:sz w:val="24"/>
          <w:szCs w:val="24"/>
        </w:rPr>
        <w:t xml:space="preserve">5. </w:t>
      </w:r>
      <w:r w:rsidRPr="00CA03B9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Configure IP Addresses:</w:t>
      </w:r>
    </w:p>
    <w:p w14:paraId="3398AF90" w14:textId="77777777" w:rsidR="00CA03B9" w:rsidRPr="00CA03B9" w:rsidRDefault="00CA03B9" w:rsidP="00CA03B9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Click on each PC, go to the "Desktop" tab, and then click on "IP Configuration."</w:t>
      </w:r>
    </w:p>
    <w:p w14:paraId="03940919" w14:textId="77777777" w:rsidR="00CA03B9" w:rsidRPr="00CA03B9" w:rsidRDefault="00CA03B9" w:rsidP="00CA03B9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Assign a unique IP address and subnet mask to each PC. For example:</w:t>
      </w:r>
    </w:p>
    <w:p w14:paraId="612DB921" w14:textId="77777777" w:rsidR="00CA03B9" w:rsidRPr="00CA03B9" w:rsidRDefault="00CA03B9" w:rsidP="00CA03B9">
      <w:pPr>
        <w:numPr>
          <w:ilvl w:val="1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rStyle w:val="Strong"/>
          <w:rFonts w:eastAsiaTheme="majorEastAsia"/>
          <w:sz w:val="24"/>
          <w:szCs w:val="24"/>
        </w:rPr>
        <w:t>PC1:</w:t>
      </w:r>
      <w:r w:rsidRPr="00CA03B9">
        <w:rPr>
          <w:sz w:val="24"/>
          <w:szCs w:val="24"/>
        </w:rPr>
        <w:t xml:space="preserve"> IP Address: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192.168.1.2</w:t>
      </w:r>
      <w:r w:rsidRPr="00CA03B9">
        <w:rPr>
          <w:sz w:val="24"/>
          <w:szCs w:val="24"/>
        </w:rPr>
        <w:t xml:space="preserve">, Subnet Mask: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322417E8" w14:textId="77777777" w:rsidR="00CA03B9" w:rsidRPr="00CA03B9" w:rsidRDefault="00CA03B9" w:rsidP="00CA03B9">
      <w:pPr>
        <w:numPr>
          <w:ilvl w:val="1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rStyle w:val="Strong"/>
          <w:rFonts w:eastAsiaTheme="majorEastAsia"/>
          <w:sz w:val="24"/>
          <w:szCs w:val="24"/>
        </w:rPr>
        <w:t>PC2:</w:t>
      </w:r>
      <w:r w:rsidRPr="00CA03B9">
        <w:rPr>
          <w:sz w:val="24"/>
          <w:szCs w:val="24"/>
        </w:rPr>
        <w:t xml:space="preserve"> IP Address: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192.168.1.3</w:t>
      </w:r>
      <w:r w:rsidRPr="00CA03B9">
        <w:rPr>
          <w:sz w:val="24"/>
          <w:szCs w:val="24"/>
        </w:rPr>
        <w:t xml:space="preserve">, Subnet Mask: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2DB5EEDB" w14:textId="77777777" w:rsidR="00CA03B9" w:rsidRPr="00CA03B9" w:rsidRDefault="00CA03B9" w:rsidP="00CA03B9">
      <w:pPr>
        <w:numPr>
          <w:ilvl w:val="1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rStyle w:val="Strong"/>
          <w:rFonts w:eastAsiaTheme="majorEastAsia"/>
          <w:sz w:val="24"/>
          <w:szCs w:val="24"/>
        </w:rPr>
        <w:t>PC3:</w:t>
      </w:r>
      <w:r w:rsidRPr="00CA03B9">
        <w:rPr>
          <w:sz w:val="24"/>
          <w:szCs w:val="24"/>
        </w:rPr>
        <w:t xml:space="preserve"> IP Address: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192.168.1.4</w:t>
      </w:r>
      <w:r w:rsidRPr="00CA03B9">
        <w:rPr>
          <w:sz w:val="24"/>
          <w:szCs w:val="24"/>
        </w:rPr>
        <w:t xml:space="preserve">, Subnet Mask: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37991DA7" w14:textId="77777777" w:rsidR="00CA03B9" w:rsidRPr="00CA03B9" w:rsidRDefault="00CA03B9" w:rsidP="00CA03B9">
      <w:pPr>
        <w:numPr>
          <w:ilvl w:val="1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rStyle w:val="Strong"/>
          <w:rFonts w:eastAsiaTheme="majorEastAsia"/>
          <w:sz w:val="24"/>
          <w:szCs w:val="24"/>
        </w:rPr>
        <w:t>PC4:</w:t>
      </w:r>
      <w:r w:rsidRPr="00CA03B9">
        <w:rPr>
          <w:sz w:val="24"/>
          <w:szCs w:val="24"/>
        </w:rPr>
        <w:t xml:space="preserve"> IP Address: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192.168.1.5</w:t>
      </w:r>
      <w:r w:rsidRPr="00CA03B9">
        <w:rPr>
          <w:sz w:val="24"/>
          <w:szCs w:val="24"/>
        </w:rPr>
        <w:t xml:space="preserve">, Subnet Mask: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08135E32" w14:textId="77777777" w:rsidR="00CA03B9" w:rsidRPr="00CA03B9" w:rsidRDefault="00CA03B9" w:rsidP="00CA03B9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CA03B9">
        <w:rPr>
          <w:rFonts w:ascii="Times New Roman" w:hAnsi="Times New Roman" w:cs="Times New Roman"/>
          <w:sz w:val="24"/>
          <w:szCs w:val="24"/>
        </w:rPr>
        <w:t xml:space="preserve">6. </w:t>
      </w:r>
      <w:r w:rsidRPr="00CA03B9">
        <w:rPr>
          <w:rStyle w:val="Strong"/>
          <w:rFonts w:ascii="Times New Roman" w:hAnsi="Times New Roman" w:cs="Times New Roman"/>
          <w:b/>
          <w:bCs/>
          <w:sz w:val="24"/>
          <w:szCs w:val="24"/>
        </w:rPr>
        <w:t>Verify Connectivity:</w:t>
      </w:r>
    </w:p>
    <w:p w14:paraId="6A11656D" w14:textId="77777777" w:rsidR="00CA03B9" w:rsidRPr="00CA03B9" w:rsidRDefault="00CA03B9" w:rsidP="00CA03B9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On each PC, open the "Command Prompt" from the "Desktop" tab.</w:t>
      </w:r>
    </w:p>
    <w:p w14:paraId="386CE874" w14:textId="77777777" w:rsidR="00CA03B9" w:rsidRPr="00CA03B9" w:rsidRDefault="00CA03B9" w:rsidP="00CA03B9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 xml:space="preserve">Use the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ping</w:t>
      </w:r>
      <w:r w:rsidRPr="00CA03B9">
        <w:rPr>
          <w:sz w:val="24"/>
          <w:szCs w:val="24"/>
        </w:rPr>
        <w:t xml:space="preserve"> command to check connectivity to the other PCs. For example, from PC1, you can type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ping 192.168.1.3</w:t>
      </w:r>
      <w:r w:rsidRPr="00CA03B9">
        <w:rPr>
          <w:sz w:val="24"/>
          <w:szCs w:val="24"/>
        </w:rPr>
        <w:t xml:space="preserve"> and press Enter to ping PC2.</w:t>
      </w:r>
    </w:p>
    <w:p w14:paraId="451E8C86" w14:textId="77777777" w:rsidR="00CA03B9" w:rsidRPr="00CA03B9" w:rsidRDefault="00CA03B9" w:rsidP="00CA03B9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Ensure that all PCs can successfully ping each other, indicating that the network is properly set up.</w:t>
      </w:r>
    </w:p>
    <w:p w14:paraId="4001B71D" w14:textId="77777777" w:rsidR="00CA03B9" w:rsidRPr="00CA03B9" w:rsidRDefault="00CA03B9" w:rsidP="00CA03B9">
      <w:pPr>
        <w:pStyle w:val="NormalWeb"/>
      </w:pPr>
      <w:r w:rsidRPr="00CA03B9">
        <w:t>By following these steps, you should be able to successfully set up a network with four PCs connected through a switch in Cisco Packet Tracer.</w:t>
      </w:r>
    </w:p>
    <w:p w14:paraId="1CDAA37C" w14:textId="77777777" w:rsidR="00CA03B9" w:rsidRDefault="00CA03B9" w:rsidP="00CA03B9">
      <w:pPr>
        <w:pStyle w:val="z-TopofForm"/>
      </w:pPr>
      <w:r>
        <w:t>Top of Form</w:t>
      </w:r>
    </w:p>
    <w:p w14:paraId="0ABE9E9F" w14:textId="77777777" w:rsidR="00CA03B9" w:rsidRDefault="00CA03B9" w:rsidP="00CA03B9">
      <w:pPr>
        <w:pStyle w:val="z-BottomofForm"/>
      </w:pPr>
      <w:r>
        <w:t>Bottom of Form</w:t>
      </w:r>
    </w:p>
    <w:p w14:paraId="4DD7F3AE" w14:textId="77777777" w:rsidR="00CA03B9" w:rsidRPr="003D571C" w:rsidRDefault="00CA03B9">
      <w:pPr>
        <w:ind w:left="460"/>
        <w:rPr>
          <w:rFonts w:eastAsia="Calibri"/>
          <w:b/>
          <w:sz w:val="28"/>
          <w:szCs w:val="28"/>
          <w:u w:val="single"/>
        </w:rPr>
      </w:pPr>
    </w:p>
    <w:p w14:paraId="70AC43B5" w14:textId="77777777" w:rsidR="00B81758" w:rsidRDefault="003D571C">
      <w:pPr>
        <w:ind w:left="100"/>
        <w:sectPr w:rsidR="00B81758" w:rsidSect="0022425C">
          <w:pgSz w:w="12240" w:h="15840"/>
          <w:pgMar w:top="1380" w:right="128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597DFDFE" wp14:editId="0B0AE5E2">
            <wp:extent cx="59436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6D5E" w14:textId="77777777" w:rsidR="00306096" w:rsidRDefault="00306096">
      <w:pPr>
        <w:ind w:left="120"/>
        <w:rPr>
          <w:rFonts w:eastAsia="Calibri"/>
          <w:sz w:val="28"/>
          <w:szCs w:val="28"/>
        </w:rPr>
      </w:pPr>
    </w:p>
    <w:p w14:paraId="6995F1A2" w14:textId="77777777" w:rsidR="0022425C" w:rsidRDefault="0022425C" w:rsidP="0022425C">
      <w:pPr>
        <w:rPr>
          <w:rFonts w:eastAsia="Calibri"/>
          <w:sz w:val="28"/>
          <w:szCs w:val="28"/>
        </w:rPr>
      </w:pPr>
      <w:proofErr w:type="gramStart"/>
      <w:r w:rsidRPr="0022425C">
        <w:rPr>
          <w:rFonts w:eastAsia="Calibri"/>
          <w:b/>
          <w:bCs/>
          <w:sz w:val="28"/>
          <w:szCs w:val="28"/>
          <w:u w:val="single"/>
        </w:rPr>
        <w:t>RESULT</w:t>
      </w:r>
      <w:r>
        <w:rPr>
          <w:rFonts w:eastAsia="Calibri"/>
          <w:sz w:val="28"/>
          <w:szCs w:val="28"/>
        </w:rPr>
        <w:t xml:space="preserve"> :</w:t>
      </w:r>
      <w:proofErr w:type="gramEnd"/>
    </w:p>
    <w:p w14:paraId="63F126A0" w14:textId="77777777" w:rsidR="0022425C" w:rsidRDefault="0022425C" w:rsidP="0022425C">
      <w:pPr>
        <w:rPr>
          <w:rFonts w:eastAsia="Calibri"/>
          <w:sz w:val="28"/>
          <w:szCs w:val="28"/>
        </w:rPr>
      </w:pPr>
    </w:p>
    <w:p w14:paraId="54E8C6F6" w14:textId="3863B3B0" w:rsidR="0022425C" w:rsidRDefault="0022425C" w:rsidP="0022425C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  <w:proofErr w:type="gramStart"/>
      <w:r>
        <w:rPr>
          <w:rFonts w:eastAsia="Calibri"/>
          <w:sz w:val="28"/>
          <w:szCs w:val="28"/>
        </w:rPr>
        <w:t>Hence ,</w:t>
      </w:r>
      <w:proofErr w:type="gramEnd"/>
      <w:r>
        <w:rPr>
          <w:rFonts w:eastAsia="Calibri"/>
          <w:sz w:val="28"/>
          <w:szCs w:val="28"/>
        </w:rPr>
        <w:t xml:space="preserve"> a simple topology is designed using cisco packet tracer.</w:t>
      </w:r>
    </w:p>
    <w:sectPr w:rsidR="0022425C" w:rsidSect="0022425C">
      <w:pgSz w:w="12240" w:h="15840"/>
      <w:pgMar w:top="1400" w:right="1720" w:bottom="280" w:left="13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58618" w14:textId="77777777" w:rsidR="0008378C" w:rsidRDefault="0008378C" w:rsidP="00ED24F3">
      <w:r>
        <w:separator/>
      </w:r>
    </w:p>
  </w:endnote>
  <w:endnote w:type="continuationSeparator" w:id="0">
    <w:p w14:paraId="5ADCD420" w14:textId="77777777" w:rsidR="0008378C" w:rsidRDefault="0008378C" w:rsidP="00ED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04787" w14:textId="77777777" w:rsidR="0088262A" w:rsidRDefault="008826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6DC18" w14:textId="6AEA9B8F" w:rsidR="00ED24F3" w:rsidRDefault="00ED24F3">
    <w:pPr>
      <w:pStyle w:val="Footer"/>
    </w:pPr>
    <w:r>
      <w:ptab w:relativeTo="margin" w:alignment="center" w:leader="none"/>
    </w:r>
    <w:r>
      <w:ptab w:relativeTo="margin" w:alignment="right" w:leader="none"/>
    </w:r>
    <w:r>
      <w:t>CSE</w:t>
    </w:r>
    <w:r w:rsidR="0022425C">
      <w:t xml:space="preserve"> (</w:t>
    </w:r>
    <w:r>
      <w:t>CYBERSECURITY</w:t>
    </w:r>
    <w:r w:rsidR="0022425C"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9A672" w14:textId="77777777" w:rsidR="0088262A" w:rsidRDefault="008826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11F21" w14:textId="77777777" w:rsidR="0008378C" w:rsidRDefault="0008378C" w:rsidP="00ED24F3">
      <w:r>
        <w:separator/>
      </w:r>
    </w:p>
  </w:footnote>
  <w:footnote w:type="continuationSeparator" w:id="0">
    <w:p w14:paraId="3EB62B14" w14:textId="77777777" w:rsidR="0008378C" w:rsidRDefault="0008378C" w:rsidP="00ED24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6ACB5" w14:textId="77777777" w:rsidR="0088262A" w:rsidRDefault="008826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DE45E" w14:textId="75D7E7B1" w:rsidR="00ED24F3" w:rsidRDefault="00ED24F3">
    <w:pPr>
      <w:pStyle w:val="Header"/>
    </w:pPr>
    <w:bookmarkStart w:id="0" w:name="_GoBack"/>
    <w:r w:rsidRPr="00ED24F3">
      <w:rPr>
        <w:sz w:val="22"/>
      </w:rPr>
      <w:t>2319010</w:t>
    </w:r>
    <w:r w:rsidR="0088262A">
      <w:rPr>
        <w:sz w:val="22"/>
      </w:rPr>
      <w:t>50</w:t>
    </w:r>
    <w:r w:rsidR="0022425C">
      <w:rPr>
        <w:sz w:val="22"/>
      </w:rPr>
      <w:t xml:space="preserve">      </w:t>
    </w:r>
    <w:r>
      <w:rPr>
        <w:sz w:val="22"/>
      </w:rPr>
      <w:t xml:space="preserve">                                                                                                          </w:t>
    </w:r>
    <w:r w:rsidR="0088262A">
      <w:rPr>
        <w:sz w:val="22"/>
      </w:rPr>
      <w:t>SHRINIDHI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6C45C" w14:textId="77777777" w:rsidR="0088262A" w:rsidRDefault="008826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055D2"/>
    <w:multiLevelType w:val="multilevel"/>
    <w:tmpl w:val="20E4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537DC"/>
    <w:multiLevelType w:val="multilevel"/>
    <w:tmpl w:val="6914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5342C"/>
    <w:multiLevelType w:val="multilevel"/>
    <w:tmpl w:val="60F8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86E97"/>
    <w:multiLevelType w:val="multilevel"/>
    <w:tmpl w:val="BD8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01140"/>
    <w:multiLevelType w:val="multilevel"/>
    <w:tmpl w:val="0662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51C88"/>
    <w:multiLevelType w:val="multilevel"/>
    <w:tmpl w:val="A7A4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4488A"/>
    <w:multiLevelType w:val="multilevel"/>
    <w:tmpl w:val="3F0A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C1FFB"/>
    <w:multiLevelType w:val="multilevel"/>
    <w:tmpl w:val="5102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21BF3"/>
    <w:multiLevelType w:val="multilevel"/>
    <w:tmpl w:val="DB60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0254C"/>
    <w:multiLevelType w:val="multilevel"/>
    <w:tmpl w:val="1B3E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52BC0"/>
    <w:multiLevelType w:val="multilevel"/>
    <w:tmpl w:val="5730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B6628"/>
    <w:multiLevelType w:val="hybridMultilevel"/>
    <w:tmpl w:val="4B1CE51E"/>
    <w:lvl w:ilvl="0" w:tplc="7620340E">
      <w:start w:val="1"/>
      <w:numFmt w:val="decimal"/>
      <w:lvlText w:val="%1)"/>
      <w:lvlJc w:val="left"/>
      <w:pPr>
        <w:ind w:left="99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3894381F"/>
    <w:multiLevelType w:val="multilevel"/>
    <w:tmpl w:val="867E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3308B"/>
    <w:multiLevelType w:val="multilevel"/>
    <w:tmpl w:val="162E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061A1"/>
    <w:multiLevelType w:val="multilevel"/>
    <w:tmpl w:val="496E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A0E46D5"/>
    <w:multiLevelType w:val="multilevel"/>
    <w:tmpl w:val="2336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512A96"/>
    <w:multiLevelType w:val="multilevel"/>
    <w:tmpl w:val="E748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76F39"/>
    <w:multiLevelType w:val="multilevel"/>
    <w:tmpl w:val="62F0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A67659"/>
    <w:multiLevelType w:val="multilevel"/>
    <w:tmpl w:val="02B2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9A0195"/>
    <w:multiLevelType w:val="multilevel"/>
    <w:tmpl w:val="A32C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170CA"/>
    <w:multiLevelType w:val="multilevel"/>
    <w:tmpl w:val="8B3E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F509A9"/>
    <w:multiLevelType w:val="multilevel"/>
    <w:tmpl w:val="A282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4B41BD"/>
    <w:multiLevelType w:val="multilevel"/>
    <w:tmpl w:val="645A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87034E"/>
    <w:multiLevelType w:val="multilevel"/>
    <w:tmpl w:val="DA2C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4C1A6B"/>
    <w:multiLevelType w:val="multilevel"/>
    <w:tmpl w:val="50E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4505F"/>
    <w:multiLevelType w:val="multilevel"/>
    <w:tmpl w:val="3A6C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98089C"/>
    <w:multiLevelType w:val="multilevel"/>
    <w:tmpl w:val="F474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BE78A0"/>
    <w:multiLevelType w:val="multilevel"/>
    <w:tmpl w:val="D634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C6229E"/>
    <w:multiLevelType w:val="multilevel"/>
    <w:tmpl w:val="9818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B416AD"/>
    <w:multiLevelType w:val="multilevel"/>
    <w:tmpl w:val="619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A82F74"/>
    <w:multiLevelType w:val="multilevel"/>
    <w:tmpl w:val="40D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0"/>
  </w:num>
  <w:num w:numId="3">
    <w:abstractNumId w:val="6"/>
  </w:num>
  <w:num w:numId="4">
    <w:abstractNumId w:val="24"/>
  </w:num>
  <w:num w:numId="5">
    <w:abstractNumId w:val="0"/>
  </w:num>
  <w:num w:numId="6">
    <w:abstractNumId w:val="4"/>
  </w:num>
  <w:num w:numId="7">
    <w:abstractNumId w:val="5"/>
  </w:num>
  <w:num w:numId="8">
    <w:abstractNumId w:val="19"/>
  </w:num>
  <w:num w:numId="9">
    <w:abstractNumId w:val="17"/>
  </w:num>
  <w:num w:numId="10">
    <w:abstractNumId w:val="8"/>
  </w:num>
  <w:num w:numId="11">
    <w:abstractNumId w:val="28"/>
  </w:num>
  <w:num w:numId="12">
    <w:abstractNumId w:val="2"/>
  </w:num>
  <w:num w:numId="13">
    <w:abstractNumId w:val="18"/>
  </w:num>
  <w:num w:numId="14">
    <w:abstractNumId w:val="15"/>
  </w:num>
  <w:num w:numId="15">
    <w:abstractNumId w:val="21"/>
  </w:num>
  <w:num w:numId="16">
    <w:abstractNumId w:val="11"/>
  </w:num>
  <w:num w:numId="17">
    <w:abstractNumId w:val="26"/>
  </w:num>
  <w:num w:numId="18">
    <w:abstractNumId w:val="29"/>
  </w:num>
  <w:num w:numId="19">
    <w:abstractNumId w:val="27"/>
  </w:num>
  <w:num w:numId="20">
    <w:abstractNumId w:val="7"/>
  </w:num>
  <w:num w:numId="21">
    <w:abstractNumId w:val="25"/>
  </w:num>
  <w:num w:numId="22">
    <w:abstractNumId w:val="12"/>
  </w:num>
  <w:num w:numId="23">
    <w:abstractNumId w:val="30"/>
  </w:num>
  <w:num w:numId="24">
    <w:abstractNumId w:val="13"/>
  </w:num>
  <w:num w:numId="25">
    <w:abstractNumId w:val="3"/>
  </w:num>
  <w:num w:numId="26">
    <w:abstractNumId w:val="1"/>
  </w:num>
  <w:num w:numId="27">
    <w:abstractNumId w:val="10"/>
  </w:num>
  <w:num w:numId="28">
    <w:abstractNumId w:val="22"/>
  </w:num>
  <w:num w:numId="29">
    <w:abstractNumId w:val="23"/>
  </w:num>
  <w:num w:numId="30">
    <w:abstractNumId w:val="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96"/>
    <w:rsid w:val="0008378C"/>
    <w:rsid w:val="000B0F42"/>
    <w:rsid w:val="0022425C"/>
    <w:rsid w:val="00306096"/>
    <w:rsid w:val="00362827"/>
    <w:rsid w:val="003D571C"/>
    <w:rsid w:val="00494F9D"/>
    <w:rsid w:val="00564C8B"/>
    <w:rsid w:val="006A7DD9"/>
    <w:rsid w:val="006E5CFF"/>
    <w:rsid w:val="007B08FE"/>
    <w:rsid w:val="0088262A"/>
    <w:rsid w:val="009C37A0"/>
    <w:rsid w:val="00B2374D"/>
    <w:rsid w:val="00B81758"/>
    <w:rsid w:val="00C83349"/>
    <w:rsid w:val="00CA03B9"/>
    <w:rsid w:val="00DA35D3"/>
    <w:rsid w:val="00DB624D"/>
    <w:rsid w:val="00E0780E"/>
    <w:rsid w:val="00ED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4D44"/>
  <w15:docId w15:val="{20493B5A-AD20-433E-A2B4-18854E70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71C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D24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4F3"/>
  </w:style>
  <w:style w:type="paragraph" w:styleId="Footer">
    <w:name w:val="footer"/>
    <w:basedOn w:val="Normal"/>
    <w:link w:val="FooterChar"/>
    <w:uiPriority w:val="99"/>
    <w:unhideWhenUsed/>
    <w:rsid w:val="00ED24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4F3"/>
  </w:style>
  <w:style w:type="paragraph" w:styleId="BalloonText">
    <w:name w:val="Balloon Text"/>
    <w:basedOn w:val="Normal"/>
    <w:link w:val="BalloonTextChar"/>
    <w:uiPriority w:val="99"/>
    <w:semiHidden/>
    <w:unhideWhenUsed/>
    <w:rsid w:val="00ED2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4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817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1758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1758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175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175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8175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81758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3D57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71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2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8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1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31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23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32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74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6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4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9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46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67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91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04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69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A6AD4-C696-4BD3-A4DE-9C90E7DE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HDC0422218</dc:creator>
  <cp:lastModifiedBy>REC</cp:lastModifiedBy>
  <cp:revision>2</cp:revision>
  <dcterms:created xsi:type="dcterms:W3CDTF">2024-09-18T07:06:00Z</dcterms:created>
  <dcterms:modified xsi:type="dcterms:W3CDTF">2024-09-18T07:06:00Z</dcterms:modified>
</cp:coreProperties>
</file>